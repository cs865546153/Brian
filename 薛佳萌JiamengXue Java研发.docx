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B2" w:rsidRDefault="004724B2">
      <w:pPr>
        <w:spacing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4724B2" w:rsidRDefault="009B3552">
      <w:pPr>
        <w:rPr>
          <w:b/>
        </w:rPr>
      </w:pPr>
      <w:r>
        <w:rPr>
          <w:rFonts w:hint="eastAsia"/>
          <w:noProof/>
          <w:sz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147320</wp:posOffset>
            </wp:positionV>
            <wp:extent cx="1141095" cy="1597025"/>
            <wp:effectExtent l="0" t="0" r="1905" b="3175"/>
            <wp:wrapSquare wrapText="bothSides"/>
            <wp:docPr id="51" name="图片 5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A1E">
        <w:rPr>
          <w:b/>
        </w:rPr>
        <w:pict>
          <v:rect id="24岁" o:spid="_x0000_s1026" style="position:absolute;margin-left:157.2pt;margin-top:15.5pt;width:122.25pt;height:45pt;z-index:251668480;mso-position-horizontal-relative:page;mso-position-vertical-relative:margin" o:gfxdata="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McsDdoAAAAKAQAADwAAAAAAAAABACAAAAAiAAAAZHJzL2Rvd25yZXYueG1sUEsBAhQAFAAA&#10;AAgAh07iQNUdbebtAQAAxQMAAA4AAAAAAAAAAQAgAAAAKQEAAGRycy9lMm9Eb2MueG1sUEsFBgAA&#10;AAAGAAYAWQEAAIgFAAAAAA==&#10;" filled="f" stroked="f">
            <v:textbox>
              <w:txbxContent>
                <w:p w:rsidR="00CC7B50" w:rsidRDefault="00CC7B50">
                  <w:pPr>
                    <w:tabs>
                      <w:tab w:val="left" w:pos="840"/>
                    </w:tabs>
                    <w:spacing w:line="240" w:lineRule="auto"/>
                    <w:rPr>
                      <w:rFonts w:ascii="微软雅黑" w:eastAsia="微软雅黑" w:hAnsi="微软雅黑"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44"/>
                      <w:szCs w:val="44"/>
                    </w:rPr>
                    <w:t>薛佳萌</w:t>
                  </w:r>
                </w:p>
              </w:txbxContent>
            </v:textbox>
            <w10:wrap anchorx="page" anchory="margin"/>
          </v:rect>
        </w:pict>
      </w:r>
      <w:r w:rsidR="003D0A1E">
        <w:rPr>
          <w:b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6" type="#_x0000_t5" style="position:absolute;margin-left:334pt;margin-top:-70.45pt;width:323pt;height:202.75pt;flip:y;z-index:251660288;mso-position-horizontal-relative:text;mso-position-vertical-relative:text;v-text-anchor:middle" o:gfxdata="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XB4U/YAAAADQEAAA8AAAAAAAAAAQAgAAAAIgAA&#10;AGRycy9kb3ducmV2LnhtbFBLAQIUABQAAAAIAIdO4kCqBTXoegIAACQFAAAOAAAAAAAAAAEAIAAA&#10;ACcBAABkcnMvZTJvRG9jLnhtbFBLBQYAAAAABgAGAFkBAAATBgAAAAA=&#10;" fillcolor="#1f4e79" strokecolor="#f2f2f2 [3041]" strokeweight="3pt">
            <v:shadow on="t" color="#7f7f7f [1601]" opacity=".5" offset="1pt"/>
          </v:shape>
        </w:pict>
      </w:r>
      <w:r w:rsidR="003D0A1E">
        <w:rPr>
          <w:b/>
        </w:rPr>
        <w:pict>
          <v:shape id="_x0000_s1075" type="#_x0000_t5" style="position:absolute;margin-left:333.85pt;margin-top:-66.35pt;width:323.05pt;height:202.75pt;flip:y;z-index:251659264;mso-position-horizontal-relative:text;mso-position-vertical-relative:text;v-text-anchor:middle" o:gfxdata="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5RliQ5TRAZHTmM1sq0V/AUzowa9ZaeChj/jPhwQRyIEpqERQvncHBpoHMzWRj1xr39233MB61A&#10;FKMBRA5TvVkTxzCSzzSo6KCoqrgVyalm8xIc9zCyehjRa3VsgNECVtrSZMb8IG9N7ox6Dfu4jKgQ&#10;IpoC9sjf5ByHcflgoylbLlMabIIl4UxfWnorIG2W62C4SC99zw6oJDqwC0kv097GZXvop6z7v8vi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wdNV7bAAAADQEAAA8AAAAAAAAAAQAgAAAAIgAAAGRy&#10;cy9kb3ducmV2LnhtbFBLAQIUABQAAAAIAIdO4kDQ4g1idAIAAKUEAAAOAAAAAAAAAAEAIAAAACoB&#10;AABkcnMvZTJvRG9jLnhtbFBLBQYAAAAABgAGAFkBAAAQBgAAAAA=&#10;" fillcolor="#213347" stroked="f" strokeweight="1pt"/>
        </w:pict>
      </w:r>
      <w:r w:rsidR="003D0A1E">
        <w:rPr>
          <w:b/>
        </w:rPr>
        <w:pict>
          <v:rect id="_x0000_s1074" style="position:absolute;margin-left:431.95pt;margin-top:-20.1pt;width:118.05pt;height:123.9pt;z-index:251678720;mso-position-horizontal-relative:margin;mso-position-vertical-relative:page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35SMQtwAAAAMAQAADwAAAAAAAAABACAAAAAiAAAAZHJzL2Rvd25yZXYueG1sUEsB&#10;AhQAFAAAAAgAh07iQMFmCfTxAQAAxwMAAA4AAAAAAAAAAQAgAAAAKwEAAGRycy9lMm9Eb2MueG1s&#10;UEsFBgAAAAAGAAYAWQEAAI4FAAAAAA==&#10;" filled="f" stroked="f">
            <v:textbox>
              <w:txbxContent>
                <w:p w:rsidR="00CC7B50" w:rsidRDefault="00CC7B50">
                  <w:pPr>
                    <w:tabs>
                      <w:tab w:val="left" w:pos="840"/>
                    </w:tabs>
                    <w:spacing w:line="240" w:lineRule="auto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z w:val="28"/>
                      <w:szCs w:val="28"/>
                    </w:rPr>
                  </w:pPr>
                </w:p>
                <w:p w:rsidR="00CC7B50" w:rsidRDefault="00CC7B50">
                  <w:pPr>
                    <w:tabs>
                      <w:tab w:val="left" w:pos="840"/>
                    </w:tabs>
                    <w:spacing w:line="240" w:lineRule="auto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  <w:szCs w:val="48"/>
                    </w:rPr>
                    <w:t>个人简历</w:t>
                  </w:r>
                </w:p>
              </w:txbxContent>
            </v:textbox>
            <w10:wrap anchorx="margin" anchory="page"/>
          </v:rect>
        </w:pict>
      </w:r>
    </w:p>
    <w:p w:rsidR="004724B2" w:rsidRDefault="004724B2">
      <w:pPr>
        <w:spacing w:line="240" w:lineRule="auto"/>
        <w:rPr>
          <w:b/>
        </w:rPr>
      </w:pPr>
    </w:p>
    <w:p w:rsidR="004724B2" w:rsidRDefault="004724B2">
      <w:pPr>
        <w:rPr>
          <w:sz w:val="20"/>
        </w:rPr>
      </w:pPr>
    </w:p>
    <w:p w:rsidR="004724B2" w:rsidRDefault="003D0A1E">
      <w:pPr>
        <w:rPr>
          <w:sz w:val="20"/>
        </w:rPr>
      </w:pPr>
      <w:r w:rsidRPr="003D0A1E">
        <w:pict>
          <v:rect id="_x0000_s1073" style="position:absolute;margin-left:100pt;margin-top:10.25pt;width:144.15pt;height:38pt;z-index:251672576;mso-position-horizontal-relative:margin" o:gfxdata="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Bo2/ZAAAACQEAAA8AAAAAAAAAAQAgAAAAIgAA&#10;AGRycy9kb3ducmV2LnhtbFBLAQIUABQAAAAIAIdO4kAKAIYVBwIAANMDAAAOAAAAAAAAAAEAIAAA&#10;ACgBAABkcnMvZTJvRG9jLnhtbFBLBQYAAAAABgAGAFkBAAChBQAAAAA=&#10;" filled="f" stroked="f">
            <v:textbox style="mso-next-textbox:#_x0000_s1073">
              <w:txbxContent>
                <w:p w:rsidR="00CC7B50" w:rsidRDefault="00CC7B50">
                  <w:pPr>
                    <w:pStyle w:val="2"/>
                    <w:ind w:left="420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求职意向：IT相关职位</w:t>
                  </w:r>
                </w:p>
              </w:txbxContent>
            </v:textbox>
            <w10:wrap anchorx="margin"/>
          </v:rect>
        </w:pict>
      </w:r>
    </w:p>
    <w:p w:rsidR="004724B2" w:rsidRDefault="004724B2">
      <w:pPr>
        <w:rPr>
          <w:sz w:val="20"/>
        </w:rPr>
      </w:pPr>
    </w:p>
    <w:p w:rsidR="004724B2" w:rsidRDefault="004724B2">
      <w:pPr>
        <w:rPr>
          <w:sz w:val="20"/>
        </w:rPr>
      </w:pPr>
    </w:p>
    <w:p w:rsidR="004724B2" w:rsidRDefault="004724B2"/>
    <w:p w:rsidR="004724B2" w:rsidRDefault="004724B2"/>
    <w:p w:rsidR="004724B2" w:rsidRDefault="003D0A1E">
      <w:r>
        <w:pict>
          <v:group id="组合 62" o:spid="_x0000_s1067" style="position:absolute;margin-left:.35pt;margin-top:-.2pt;width:520pt;height:24.35pt;z-index:251685888;mso-position-horizontal-relative:margin" coordorigin=",156" coordsize="66040,3093203" o:gfxdata="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PLztIHVAAAABgEAAA8AAAAAAAAAAQAgAAAAIgAAAGRycy9kb3du&#10;cmV2LnhtbFBLAQIUABQAAAAIAIdO4kCGfBfRygMAAC0LAAAOAAAAAAAAAAEAIAAAACQBAABkcnMv&#10;ZTJvRG9jLnhtbFBLBQYAAAAABgAGAFkBAABgBwAAAAA=&#10;">
            <v:group id="组合 80" o:spid="_x0000_s1069" style="position:absolute;top:156;width:66040;height:2725" coordsize="66040,272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<v:rect id="矩形 91" o:spid="_x0000_s1072" style="position:absolute;width:11587;height:2725;v-text-anchor:middle" o:gfxdata="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iYC7sAAADb&#10;AAAADwAAAAAAAAABACAAAAAiAAAAZHJzL2Rvd25yZXYueG1sUEsBAhQAFAAAAAgAh07iQDMvBZ47&#10;AAAAOQAAABAAAAAAAAAAAQAgAAAACgEAAGRycy9zaGFwZXhtbC54bWxQSwUGAAAAAAYABgBbAQAA&#10;tAMAAAAA&#10;" fillcolor="#2d4b6a" stroked="f" strokeweight="1pt"/>
              <v:line id="直接连接符 92" o:spid="_x0000_s1071" style="position:absolute;flip:y" from="11410,1406" to="66040,1406" o:gfxdata="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l1YK8AAAA&#10;2wAAAA8AAAAAAAAAAQAgAAAAIgAAAGRycy9kb3ducmV2LnhtbFBLAQIUABQAAAAIAIdO4kAzLwWe&#10;OwAAADkAAAAQAAAAAAAAAAEAIAAAAAsBAABkcnMvc2hhcGV4bWwueG1sUEsFBgAAAAAGAAYAWwEA&#10;ALUDAAAAAA==&#10;" strokecolor="#334e6c" strokeweight=".5pt">
                <v:stroke joinstyle="miter"/>
              </v:line>
              <v:shape id="等腰三角形 93" o:spid="_x0000_s1070" type="#_x0000_t5" style="position:absolute;left:-157;top:782;width:1481;height:1168;rotation:90;v-text-anchor:middle" o:gfxdata="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WjRvQAA&#10;ANsAAAAPAAAAAAAAAAEAIAAAACIAAABkcnMvZG93bnJldi54bWxQSwECFAAUAAAACACHTuJAMy8F&#10;njsAAAA5AAAAEAAAAAAAAAABACAAAAAMAQAAZHJzL3NoYXBleG1sLnhtbFBLBQYAAAAABgAGAFsB&#10;AAC2AwAAAAA=&#10;" fillcolor="#deebf7" stroked="f" strokeweight="1pt"/>
            </v:group>
            <v:rect id="矩形 82" o:spid="_x0000_s1068" style="position:absolute;left:1094;top:201;width:9847;height:3048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CC7B50" w:rsidRDefault="00CC7B50">
                    <w:pPr>
                      <w:spacing w:line="300" w:lineRule="exact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基本资料</w:t>
                    </w:r>
                  </w:p>
                  <w:p w:rsidR="00CC7B50" w:rsidRDefault="00CC7B50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4724B2" w:rsidRDefault="003D0A1E">
      <w:r w:rsidRPr="003D0A1E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54" o:spid="_x0000_s1066" type="#_x0000_t202" style="position:absolute;margin-left:274.1pt;margin-top:12.05pt;width:246.1pt;height:117.7pt;z-index:251684864" o:gfxdata="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Te1bbXAAAACwEAAA8AAAAAAAAAAQAgAAAAIgAAAGRycy9k&#10;b3ducmV2LnhtbFBLAQIUABQAAAAIAIdO4kDOU/d5AwIAANkDAAAOAAAAAAAAAAEAIAAAACYBAABk&#10;cnMvZTJvRG9jLnhtbFBLBQYAAAAABgAGAFkBAACbBQAAAAA=&#10;" filled="f" stroked="f">
            <v:textbox>
              <w:txbxContent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出生年月：1991.12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现居住地： 上海市松江区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proofErr w:type="gramStart"/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邮</w:t>
                  </w:r>
                  <w:proofErr w:type="gramEnd"/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 xml:space="preserve">    箱：623025758@qq.com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健康状况：良好</w:t>
                  </w:r>
                </w:p>
                <w:p w:rsidR="00CC7B50" w:rsidRDefault="00CC7B50">
                  <w:pPr>
                    <w:pStyle w:val="a8"/>
                    <w:adjustRightInd w:val="0"/>
                    <w:snapToGrid w:val="0"/>
                    <w:spacing w:before="0" w:beforeAutospacing="0" w:after="0" w:afterAutospacing="0" w:line="400" w:lineRule="exact"/>
                    <w:ind w:left="42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65" type="#_x0000_t202" style="position:absolute;margin-left:6.7pt;margin-top:12.8pt;width:255.05pt;height:107.95pt;z-index:251686912" o:gfxdata="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7NEA1QAAAAkBAAAPAAAAAAAAAAEAIAAAACIAAABkcnMvZG93&#10;bnJldi54bWxQSwECFAAUAAAACACHTuJAPWVHcwMCAADZAwAADgAAAAAAAAABACAAAAAkAQAAZHJz&#10;L2Uyb0RvYy54bWxQSwUGAAAAAAYABgBZAQAAmQUAAAAA&#10;" filled="f" stroked="f">
            <v:textbox>
              <w:txbxContent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 xml:space="preserve">性    </w:t>
                  </w: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别：男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籍    贯：上海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家庭住址：</w:t>
                  </w:r>
                  <w:proofErr w:type="gramStart"/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上海市九新公路</w:t>
                  </w:r>
                  <w:proofErr w:type="gramEnd"/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333弄17号802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联系方式：18117262905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kern w:val="24"/>
                      <w:sz w:val="21"/>
                    </w:rPr>
                    <w:t>学历：研究生</w:t>
                  </w:r>
                </w:p>
                <w:p w:rsidR="00CC7B50" w:rsidRDefault="00CC7B50">
                  <w:pPr>
                    <w:pStyle w:val="a8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 w:line="400" w:lineRule="exact"/>
                    <w:ind w:hangingChars="200"/>
                    <w:rPr>
                      <w:rFonts w:ascii="微软雅黑" w:eastAsia="微软雅黑" w:hAnsi="微软雅黑" w:cs="Times New Roman"/>
                      <w:bCs/>
                      <w:kern w:val="24"/>
                      <w:sz w:val="21"/>
                    </w:rPr>
                  </w:pPr>
                </w:p>
              </w:txbxContent>
            </v:textbox>
          </v:shape>
        </w:pict>
      </w:r>
    </w:p>
    <w:p w:rsidR="004724B2" w:rsidRDefault="004724B2"/>
    <w:p w:rsidR="004724B2" w:rsidRDefault="004724B2"/>
    <w:p w:rsidR="004724B2" w:rsidRDefault="004724B2"/>
    <w:p w:rsidR="004724B2" w:rsidRDefault="004724B2"/>
    <w:p w:rsidR="00AB756D" w:rsidRDefault="003D0A1E">
      <w:pPr>
        <w:sectPr w:rsidR="00AB756D" w:rsidSect="004724B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pict>
          <v:shape id="_x0000_s1079" type="#_x0000_t202" style="position:absolute;margin-left:.35pt;margin-top:183pt;width:208.35pt;height:25.95pt;z-index:251695104;mso-width-percent:400;mso-height-percent:200;mso-width-percent:400;mso-height-percent:200;mso-width-relative:margin;mso-height-relative:margin" strokecolor="white [3212]">
            <v:fill opacity="0"/>
            <v:textbox style="mso-next-textbox:#_x0000_s1079;mso-fit-shape-to-text:t">
              <w:txbxContent>
                <w:p w:rsidR="00CC7B50" w:rsidRPr="005B5828" w:rsidRDefault="00CC7B50" w:rsidP="00AE0207">
                  <w:pPr>
                    <w:rPr>
                      <w:b/>
                      <w:sz w:val="28"/>
                      <w:szCs w:val="28"/>
                    </w:rPr>
                  </w:pPr>
                  <w:r w:rsidRPr="005B5828">
                    <w:rPr>
                      <w:rFonts w:hint="eastAsia"/>
                      <w:b/>
                      <w:sz w:val="28"/>
                      <w:szCs w:val="28"/>
                    </w:rPr>
                    <w:t>工作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项目</w:t>
                  </w:r>
                  <w:r w:rsidRPr="005B5828">
                    <w:rPr>
                      <w:rFonts w:hint="eastAsia"/>
                      <w:b/>
                      <w:sz w:val="28"/>
                      <w:szCs w:val="28"/>
                    </w:rPr>
                    <w:t>经验</w:t>
                  </w:r>
                </w:p>
              </w:txbxContent>
            </v:textbox>
          </v:shape>
        </w:pict>
      </w:r>
      <w:r>
        <w:pict>
          <v:rect id="自我评价介绍" o:spid="_x0000_s1035" style="position:absolute;margin-left:-8.35pt;margin-top:508.55pt;width:528.7pt;height:244.45pt;z-index:251663360;mso-wrap-distance-top:3.6pt;mso-wrap-distance-bottom:3.6pt;mso-position-horizontal-relative:margin;mso-position-vertical-relative:page" o:gfxdata="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1Eib3AAAAAwBAAAPAAAAAAAAAAEAIAAAACIA&#10;AABkcnMvZG93bnJldi54bWxQSwECFAAUAAAACACHTuJAYZc3AgUCAADTAwAADgAAAAAAAAABACAA&#10;AAArAQAAZHJzL2Uyb0RvYy54bWxQSwUGAAAAAAYABgBZAQAAogUAAAAA&#10;" filled="f" stroked="f">
            <v:textbox style="mso-next-textbox:#自我评价介绍">
              <w:txbxContent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tbl>
                  <w:tblPr>
                    <w:tblW w:w="9820" w:type="dxa"/>
                    <w:jc w:val="center"/>
                    <w:tblInd w:w="-1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13"/>
                    <w:gridCol w:w="4264"/>
                    <w:gridCol w:w="3543"/>
                  </w:tblGrid>
                  <w:tr w:rsidR="00CC7B50">
                    <w:trPr>
                      <w:jc w:val="center"/>
                    </w:trPr>
                    <w:tc>
                      <w:tcPr>
                        <w:tcW w:w="20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snapToGrid w:val="0"/>
                          <w:spacing w:line="40" w:lineRule="atLeast"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12.2017-06.2018</w:t>
                        </w:r>
                      </w:p>
                    </w:tc>
                    <w:tc>
                      <w:tcPr>
                        <w:tcW w:w="42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snapToGrid w:val="0"/>
                          <w:spacing w:line="40" w:lineRule="atLeast"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eastAsia="微软雅黑" w:cstheme="minorHAnsi" w:hint="eastAsia"/>
                            <w:b/>
                            <w:bCs/>
                            <w:kern w:val="0"/>
                            <w:sz w:val="24"/>
                            <w:szCs w:val="24"/>
                          </w:rPr>
                          <w:t>贝米信息科技</w:t>
                        </w:r>
                      </w:p>
                    </w:tc>
                    <w:tc>
                      <w:tcPr>
                        <w:tcW w:w="3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snapToGrid w:val="0"/>
                          <w:spacing w:line="40" w:lineRule="atLeast"/>
                          <w:ind w:firstLineChars="100" w:firstLine="210"/>
                          <w:rPr>
                            <w:rFonts w:ascii="微软雅黑" w:eastAsia="微软雅黑" w:hAnsi="微软雅黑" w:cs="Tahoma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b/>
                            <w:szCs w:val="21"/>
                          </w:rPr>
                          <w:t>Java后台开发 上海</w:t>
                        </w:r>
                      </w:p>
                    </w:tc>
                  </w:tr>
                </w:tbl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tbl>
                  <w:tblPr>
                    <w:tblW w:w="9820" w:type="dxa"/>
                    <w:jc w:val="center"/>
                    <w:tblInd w:w="-1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0"/>
                    <w:gridCol w:w="1832"/>
                    <w:gridCol w:w="4122"/>
                    <w:gridCol w:w="2977"/>
                    <w:gridCol w:w="709"/>
                  </w:tblGrid>
                  <w:tr w:rsidR="00CC7B50" w:rsidTr="000A1B4D">
                    <w:trPr>
                      <w:gridBefore w:val="1"/>
                      <w:wBefore w:w="181" w:type="dxa"/>
                      <w:trHeight w:val="1847"/>
                      <w:jc w:val="center"/>
                    </w:trPr>
                    <w:tc>
                      <w:tcPr>
                        <w:tcW w:w="18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pStyle w:val="2"/>
                          <w:snapToGrid w:val="0"/>
                          <w:spacing w:line="40" w:lineRule="atLeast"/>
                          <w:ind w:left="420" w:firstLineChars="0" w:firstLine="0"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</w:p>
                    </w:tc>
                    <w:tc>
                      <w:tcPr>
                        <w:tcW w:w="780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snapToGrid w:val="0"/>
                          <w:spacing w:line="4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搭建公司后台管理系统，使用spring boot 技术以及阿里云RDS为数据库，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nodejs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作为前端框架调用后台数据实现前后端分离</w:t>
                        </w:r>
                      </w:p>
                      <w:p w:rsidR="00CC7B50" w:rsidRDefault="00CC7B50">
                        <w:pPr>
                          <w:pStyle w:val="2"/>
                          <w:numPr>
                            <w:ilvl w:val="0"/>
                            <w:numId w:val="5"/>
                          </w:numPr>
                          <w:snapToGrid w:val="0"/>
                          <w:spacing w:line="4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szCs w:val="21"/>
                          </w:rPr>
                          <w:t>在其中担任app后台系统的搭建，使用阿里云的</w:t>
                        </w:r>
                        <w:proofErr w:type="spellStart"/>
                        <w:r>
                          <w:rPr>
                            <w:rFonts w:ascii="微软雅黑" w:eastAsia="微软雅黑" w:hAnsi="微软雅黑" w:cs="宋体" w:hint="eastAsia"/>
                            <w:szCs w:val="21"/>
                          </w:rPr>
                          <w:t>ecs</w:t>
                        </w:r>
                        <w:proofErr w:type="spellEnd"/>
                        <w:r>
                          <w:rPr>
                            <w:rFonts w:ascii="微软雅黑" w:eastAsia="微软雅黑" w:hAnsi="微软雅黑" w:cs="宋体" w:hint="eastAsia"/>
                            <w:szCs w:val="21"/>
                          </w:rPr>
                          <w:t>云服务器以及RDS关系型数据库作为主数据库，</w:t>
                        </w:r>
                        <w:proofErr w:type="spellStart"/>
                        <w:r>
                          <w:rPr>
                            <w:rFonts w:ascii="微软雅黑" w:eastAsia="微软雅黑" w:hAnsi="微软雅黑" w:cs="宋体" w:hint="eastAsia"/>
                            <w:szCs w:val="21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微软雅黑" w:eastAsia="微软雅黑" w:hAnsi="微软雅黑" w:cs="宋体" w:hint="eastAsia"/>
                            <w:szCs w:val="21"/>
                          </w:rPr>
                          <w:t>缓存系统作为通知和热备份。使用七牛云和融云作为第三方插件处理图像加速和聊天通讯。</w:t>
                        </w:r>
                      </w:p>
                    </w:tc>
                  </w:tr>
                  <w:tr w:rsidR="00CC7B50" w:rsidTr="000A1B4D">
                    <w:trPr>
                      <w:jc w:val="center"/>
                    </w:trPr>
                    <w:tc>
                      <w:tcPr>
                        <w:tcW w:w="20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snapToGrid w:val="0"/>
                          <w:spacing w:line="40" w:lineRule="atLeast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Tahoma"/>
                            <w:szCs w:val="21"/>
                          </w:rPr>
                          <w:t>.201</w:t>
                        </w: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cs="Tahoma"/>
                            <w:szCs w:val="21"/>
                          </w:rPr>
                          <w:t xml:space="preserve"> –</w:t>
                        </w: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07</w:t>
                        </w:r>
                        <w:r>
                          <w:rPr>
                            <w:rFonts w:ascii="微软雅黑" w:eastAsia="微软雅黑" w:hAnsi="微软雅黑" w:cs="Tahoma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2017</w:t>
                        </w:r>
                      </w:p>
                    </w:tc>
                    <w:tc>
                      <w:tcPr>
                        <w:tcW w:w="41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snapToGrid w:val="0"/>
                          <w:spacing w:line="40" w:lineRule="atLeast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Cs w:val="21"/>
                          </w:rPr>
                          <w:t>学校项目（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Cs w:val="21"/>
                          </w:rPr>
                          <w:t>shinesolutions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Cs w:val="21"/>
                          </w:rPr>
                          <w:t>ios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Cs w:val="21"/>
                          </w:rPr>
                          <w:t xml:space="preserve"> app）</w:t>
                        </w:r>
                      </w:p>
                    </w:tc>
                    <w:tc>
                      <w:tcPr>
                        <w:tcW w:w="29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0A1B4D">
                        <w:pPr>
                          <w:snapToGrid w:val="0"/>
                          <w:spacing w:line="40" w:lineRule="atLeast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Cs w:val="21"/>
                          </w:rPr>
                          <w:t xml:space="preserve">   程序开发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CC7B50" w:rsidRDefault="00CC7B50" w:rsidP="00AB756D">
                        <w:pPr>
                          <w:snapToGrid w:val="0"/>
                          <w:spacing w:line="40" w:lineRule="atLeast"/>
                          <w:contextualSpacing/>
                          <w:rPr>
                            <w:rFonts w:ascii="微软雅黑" w:eastAsia="微软雅黑" w:hAnsi="微软雅黑" w:cs="Tahoma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b/>
                            <w:szCs w:val="21"/>
                          </w:rPr>
                          <w:t>墨尔本</w:t>
                        </w:r>
                      </w:p>
                    </w:tc>
                  </w:tr>
                </w:tbl>
                <w:p w:rsidR="00CC7B50" w:rsidRDefault="00CC7B50" w:rsidP="000A1B4D">
                  <w:pPr>
                    <w:snapToGrid w:val="0"/>
                    <w:spacing w:line="40" w:lineRule="atLeast"/>
                    <w:contextualSpacing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31"/>
                    <w:gridCol w:w="7808"/>
                  </w:tblGrid>
                  <w:tr w:rsidR="00CC7B50" w:rsidTr="00AB756D">
                    <w:trPr>
                      <w:jc w:val="center"/>
                    </w:trPr>
                    <w:tc>
                      <w:tcPr>
                        <w:tcW w:w="18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pStyle w:val="2"/>
                          <w:snapToGrid w:val="0"/>
                          <w:spacing w:line="40" w:lineRule="atLeast"/>
                          <w:ind w:left="420" w:firstLineChars="0" w:firstLine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</w:p>
                    </w:tc>
                    <w:tc>
                      <w:tcPr>
                        <w:tcW w:w="7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snapToGrid w:val="0"/>
                          <w:spacing w:line="40" w:lineRule="atLeast"/>
                          <w:ind w:firstLineChars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在四个月实习期间负责前段程序和联结云端服务器的工作，在实现程序，了解客户需求的同时，具备了对相关问题的判断力以及分析复杂问题的能力。</w:t>
                        </w:r>
                      </w:p>
                    </w:tc>
                  </w:tr>
                </w:tbl>
                <w:p w:rsidR="00CC7B50" w:rsidRDefault="00CC7B50" w:rsidP="000A1B4D">
                  <w:pPr>
                    <w:snapToGrid w:val="0"/>
                    <w:spacing w:line="40" w:lineRule="atLeast"/>
                    <w:contextualSpacing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 w:rsidP="000A1B4D">
                  <w:pPr>
                    <w:snapToGrid w:val="0"/>
                    <w:spacing w:line="40" w:lineRule="atLeast"/>
                    <w:contextualSpacing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31"/>
                    <w:gridCol w:w="7808"/>
                  </w:tblGrid>
                  <w:tr w:rsidR="00CC7B50" w:rsidTr="00AB756D">
                    <w:trPr>
                      <w:trHeight w:val="546"/>
                      <w:jc w:val="center"/>
                    </w:trPr>
                    <w:tc>
                      <w:tcPr>
                        <w:tcW w:w="18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pStyle w:val="2"/>
                          <w:snapToGrid w:val="0"/>
                          <w:spacing w:line="40" w:lineRule="atLeast"/>
                          <w:ind w:left="420" w:firstLineChars="0" w:firstLine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</w:p>
                    </w:tc>
                    <w:tc>
                      <w:tcPr>
                        <w:tcW w:w="7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snapToGrid w:val="0"/>
                          <w:spacing w:line="40" w:lineRule="atLeast"/>
                          <w:ind w:firstLineChars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学习新技术：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Nodejs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Angularjs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 xml:space="preserve"> 用于完成网页控制平台。</w:t>
                        </w:r>
                      </w:p>
                      <w:p w:rsidR="00CC7B50" w:rsidRDefault="00CC7B50" w:rsidP="000C48B3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snapToGrid w:val="0"/>
                          <w:spacing w:line="40" w:lineRule="atLeast"/>
                          <w:ind w:firstLineChars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参与项目管理：敏捷开发和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>Terllo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1"/>
                          </w:rPr>
                          <w:t xml:space="preserve"> </w:t>
                        </w:r>
                      </w:p>
                      <w:p w:rsidR="00CC7B50" w:rsidRDefault="00CC7B50" w:rsidP="00946FAE">
                        <w:pPr>
                          <w:pStyle w:val="2"/>
                          <w:snapToGrid w:val="0"/>
                          <w:spacing w:line="40" w:lineRule="atLeast"/>
                          <w:ind w:firstLineChars="0" w:firstLine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</w:p>
                    </w:tc>
                  </w:tr>
                </w:tbl>
                <w:p w:rsidR="00CC7B50" w:rsidRDefault="00CC7B50" w:rsidP="000A1B4D">
                  <w:pPr>
                    <w:snapToGrid w:val="0"/>
                    <w:spacing w:line="40" w:lineRule="atLeast"/>
                    <w:contextualSpacing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31"/>
                    <w:gridCol w:w="7808"/>
                  </w:tblGrid>
                  <w:tr w:rsidR="00CC7B50" w:rsidTr="00AB756D">
                    <w:trPr>
                      <w:jc w:val="center"/>
                    </w:trPr>
                    <w:tc>
                      <w:tcPr>
                        <w:tcW w:w="18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AB756D">
                        <w:pPr>
                          <w:pStyle w:val="2"/>
                          <w:snapToGrid w:val="0"/>
                          <w:spacing w:line="40" w:lineRule="atLeast"/>
                          <w:ind w:left="420" w:firstLineChars="0" w:firstLine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</w:p>
                    </w:tc>
                    <w:tc>
                      <w:tcPr>
                        <w:tcW w:w="78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 w:rsidP="000C48B3">
                        <w:pPr>
                          <w:pStyle w:val="2"/>
                          <w:snapToGrid w:val="0"/>
                          <w:spacing w:line="40" w:lineRule="atLeast"/>
                          <w:ind w:left="420" w:firstLineChars="0" w:firstLine="0"/>
                          <w:contextualSpacing/>
                          <w:rPr>
                            <w:rFonts w:ascii="微软雅黑" w:eastAsia="微软雅黑" w:hAnsi="微软雅黑" w:cs="Tahoma"/>
                            <w:szCs w:val="21"/>
                          </w:rPr>
                        </w:pPr>
                      </w:p>
                    </w:tc>
                  </w:tr>
                </w:tbl>
                <w:p w:rsidR="00CC7B50" w:rsidRPr="000A1B4D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>
                  <w:pPr>
                    <w:snapToGrid w:val="0"/>
                    <w:spacing w:line="40" w:lineRule="atLeast"/>
                    <w:rPr>
                      <w:rFonts w:ascii="微软雅黑" w:eastAsia="微软雅黑" w:hAnsi="微软雅黑" w:cs="Tahoma"/>
                      <w:vanish/>
                      <w:szCs w:val="21"/>
                    </w:rPr>
                  </w:pPr>
                </w:p>
                <w:p w:rsidR="00CC7B50" w:rsidRDefault="00CC7B50">
                  <w:pPr>
                    <w:spacing w:line="240" w:lineRule="auto"/>
                    <w:rPr>
                      <w:rFonts w:ascii="Tahoma" w:hAnsi="Tahoma" w:cs="Tahoma"/>
                      <w:vanish/>
                      <w:sz w:val="2"/>
                      <w:szCs w:val="2"/>
                    </w:rPr>
                  </w:pPr>
                </w:p>
                <w:p w:rsidR="00CC7B50" w:rsidRDefault="00CC7B50">
                  <w:pPr>
                    <w:pStyle w:val="11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type="square" anchorx="margin" anchory="page"/>
          </v:rect>
        </w:pict>
      </w:r>
      <w:r>
        <w:pict>
          <v:group id="组合 12" o:spid="_x0000_s1050" style="position:absolute;margin-left:.35pt;margin-top:183pt;width:520pt;height:24.35pt;z-index:251680768;mso-position-horizontal-relative:margin" coordorigin=",156" coordsize="66040,3093203" o:gfxdata="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pLbSKNkAAAAJAQAADwAAAAAAAAABACAAAAAiAAAAZHJzL2Rvd25y&#10;ZXYueG1sUEsBAhQAFAAAAAgAh07iQGNEl5XFAwAALQsAAA4AAAAAAAAAAQAgAAAAKAEAAGRycy9l&#10;Mm9Eb2MueG1sUEsFBgAAAAAGAAYAWQEAAF8HAAAAAA==&#10;">
            <v:group id="组合 13" o:spid="_x0000_s1052" style="position:absolute;top:156;width:66040;height:2725" coordsize="66040,272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<v:rect id="矩形 16" o:spid="_x0000_s1055" style="position:absolute;width:11587;height:2725;v-text-anchor:middle" o:gfxdata="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jkKG8AAAA&#10;2wAAAA8AAAAAAAAAAQAgAAAAIgAAAGRycy9kb3ducmV2LnhtbFBLAQIUABQAAAAIAIdO4kAzLwWe&#10;OwAAADkAAAAQAAAAAAAAAAEAIAAAAAsBAABkcnMvc2hhcGV4bWwueG1sUEsFBgAAAAAGAAYAWwEA&#10;ALUDAAAAAA==&#10;" fillcolor="#2d4b6a" stroked="f" strokeweight="1pt"/>
              <v:line id="直接连接符 23" o:spid="_x0000_s1054" style="position:absolute;flip:y" from="11410,1406" to="66040,1406" o:gfxdata="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ObEvQAA&#10;ANsAAAAPAAAAAAAAAAEAIAAAACIAAABkcnMvZG93bnJldi54bWxQSwECFAAUAAAACACHTuJAMy8F&#10;njsAAAA5AAAAEAAAAAAAAAABACAAAAAMAQAAZHJzL3NoYXBleG1sLnhtbFBLBQYAAAAABgAGAFsB&#10;AAC2AwAAAAA=&#10;" strokecolor="#334e6c" strokeweight=".5pt">
                <v:stroke joinstyle="miter"/>
              </v:line>
              <v:shape id="等腰三角形 27" o:spid="_x0000_s1053" type="#_x0000_t5" style="position:absolute;left:-157;top:782;width:1481;height:1168;rotation:90;v-text-anchor:middle" o:gfxdata="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nan65AAAA2wAA&#10;AA8AAAAAAAAAAQAgAAAAIgAAAGRycy9kb3ducmV2LnhtbFBLAQIUABQAAAAIAIdO4kAzLwWeOwAA&#10;ADkAAAAQAAAAAAAAAAEAIAAAAAgBAABkcnMvc2hhcGV4bWwueG1sUEsFBgAAAAAGAAYAWwEAALID&#10;AAAAAA==&#10;" fillcolor="#deebf7" stroked="f" strokeweight="1pt"/>
            </v:group>
            <v:rect id="矩形 33" o:spid="_x0000_s1051" style="position:absolute;left:1094;top:201;width:9847;height:3048" o:gfxdata="UEsDBAoAAAAAAIdO4kAAAAAAAAAAAAAAAAAEAAAAZHJzL1BLAwQUAAAACACHTuJAW4r4cL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r4cLsAAADb&#10;AAAADwAAAAAAAAABACAAAAAiAAAAZHJzL2Rvd25yZXYueG1sUEsBAhQAFAAAAAgAh07iQDMvBZ47&#10;AAAAOQAAABAAAAAAAAAAAQAgAAAACgEAAGRycy9zaGFwZXhtbC54bWxQSwUGAAAAAAYABgBbAQAA&#10;tAMAAAAA&#10;" filled="f" stroked="f">
              <v:textbox style="mso-next-textbox:#矩形 33">
                <w:txbxContent>
                  <w:p w:rsidR="00CC7B50" w:rsidRDefault="00CC7B50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 xml:space="preserve">专业技能  </w:t>
                    </w:r>
                  </w:p>
                  <w:p w:rsidR="00CC7B50" w:rsidRDefault="00CC7B50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pict>
          <v:rect id="矩形 96" o:spid="_x0000_s1063" style="position:absolute;margin-left:-.2pt;margin-top:495.45pt;width:603pt;height:43.9pt;z-index:251683840;mso-position-horizontal-relative:page;v-text-anchor:middle" o:gfxdata="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a/V&#10;0tgAAAALAQAADwAAAAAAAAABACAAAAAiAAAAZHJzL2Rvd25yZXYueG1sUEsBAhQAFAAAAAgAh07i&#10;QPYvGlpbAgAAjQQAAA4AAAAAAAAAAQAgAAAAJwEAAGRycy9lMm9Eb2MueG1sUEsFBgAAAAAGAAYA&#10;WQEAAPQFAAAAAA==&#10;" fillcolor="#2d4b6a" stroked="f" strokeweight="1pt">
            <w10:wrap anchorx="page"/>
          </v:rect>
        </w:pict>
      </w:r>
      <w:r>
        <w:pict>
          <v:group id="组合 36" o:spid="_x0000_s1057" style="position:absolute;margin-left:.35pt;margin-top:48.65pt;width:520pt;height:24pt;z-index:251671552;mso-position-horizontal-relative:margin" coordorigin=",134" coordsize="66040,3048203" o:gfxdata="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6tF9C2QAAAAgBAAAPAAAAAAAAAAEAIAAAACIAAABkcnMvZG93bnJl&#10;di54bWxQSwECFAAUAAAACACHTuJAh6zmacQDAAAnCwAADgAAAAAAAAABACAAAAAoAQAAZHJzL2Uy&#10;b0RvYy54bWxQSwUGAAAAAAYABgBZAQAAXgcAAAAA&#10;">
            <v:group id="组合 35" o:spid="_x0000_s1059" style="position:absolute;top:156;width:66040;height:2725" coordsize="66040,272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v:rect id="矩形 15" o:spid="_x0000_s1062" style="position:absolute;width:11587;height:2725;v-text-anchor:middle" o:gfxdata="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xOMAbgAAADaAAAA&#10;DwAAAAAAAAABACAAAAAiAAAAZHJzL2Rvd25yZXYueG1sUEsBAhQAFAAAAAgAh07iQDMvBZ47AAAA&#10;OQAAABAAAAAAAAAAAQAgAAAABwEAAGRycy9zaGFwZXhtbC54bWxQSwUGAAAAAAYABgBbAQAAsQMA&#10;AAAA&#10;" fillcolor="#2d4b6a" stroked="f" strokeweight="1pt"/>
              <v:line id="直接连接符 31" o:spid="_x0000_s1061" style="position:absolute;flip:y" from="11410,1406" to="66040,1406" o:gfxdata="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QfXpvQAA&#10;ANoAAAAPAAAAAAAAAAEAIAAAACIAAABkcnMvZG93bnJldi54bWxQSwECFAAUAAAACACHTuJAMy8F&#10;njsAAAA5AAAAEAAAAAAAAAABACAAAAAMAQAAZHJzL3NoYXBleG1sLnhtbFBLBQYAAAAABgAGAFsB&#10;AAC2AwAAAAA=&#10;" strokecolor="#334e6c" strokeweight=".5pt">
                <v:stroke joinstyle="miter"/>
              </v:line>
              <v:shape id="等腰三角形 33" o:spid="_x0000_s1060" type="#_x0000_t5" style="position:absolute;left:-157;top:782;width:1481;height:1168;rotation:90;v-text-anchor:middle" o:gfxdata="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FMlG8AAAA&#10;2gAAAA8AAAAAAAAAAQAgAAAAIgAAAGRycy9kb3ducmV2LnhtbFBLAQIUABQAAAAIAIdO4kAzLwWe&#10;OwAAADkAAAAQAAAAAAAAAAEAIAAAAAsBAABkcnMvc2hhcGV4bWwueG1sUEsFBgAAAAAGAAYAWwEA&#10;ALUDAAAAAA==&#10;" fillcolor="#deebf7" stroked="f" strokeweight="1pt"/>
            </v:group>
            <v:rect id="矩形 20" o:spid="_x0000_s1058" style="position:absolute;left:1094;top:134;width:9847;height:3048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 filled="f" stroked="f">
              <v:textbox style="mso-next-textbox:#矩形 20">
                <w:txbxContent>
                  <w:p w:rsidR="00CC7B50" w:rsidRDefault="00CC7B50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  <w:t>教育背景</w:t>
                    </w:r>
                  </w:p>
                  <w:p w:rsidR="00CC7B50" w:rsidRDefault="00CC7B50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pict>
          <v:rect id="教育背景介绍" o:spid="_x0000_s1056" style="position:absolute;margin-left:7.8pt;margin-top:68.25pt;width:523.1pt;height:114.75pt;z-index:251664384;mso-position-horizontal-relative:margin" o:gfxdata="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V08dtkAAAALAQAADwAAAAAAAAABACAAAAAi&#10;AAAAZHJzL2Rvd25yZXYueG1sUEsBAhQAFAAAAAgAh07iQEHCrRQJAgAA0wMAAA4AAAAAAAAAAQAg&#10;AAAAKAEAAGRycy9lMm9Eb2MueG1sUEsFBgAAAAAGAAYAWQEAAKMFAAAAAA==&#10;" filled="f" stroked="f">
            <v:textbox style="mso-next-textbox:#教育背景介绍">
              <w:txbxContent>
                <w:tbl>
                  <w:tblPr>
                    <w:tblW w:w="9906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32"/>
                    <w:gridCol w:w="2996"/>
                    <w:gridCol w:w="2536"/>
                    <w:gridCol w:w="283"/>
                    <w:gridCol w:w="2259"/>
                  </w:tblGrid>
                  <w:tr w:rsidR="00CC7B50">
                    <w:trPr>
                      <w:jc w:val="center"/>
                    </w:trPr>
                    <w:tc>
                      <w:tcPr>
                        <w:tcW w:w="18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.201</w:t>
                        </w: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.201</w:t>
                        </w: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29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57" w:type="dxa"/>
                        </w:tcMar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b/>
                            <w:bCs/>
                            <w:sz w:val="20"/>
                            <w:szCs w:val="20"/>
                          </w:rPr>
                          <w:t>澳大利亚皇家墨尔本理工大学</w:t>
                        </w:r>
                      </w:p>
                    </w:tc>
                    <w:tc>
                      <w:tcPr>
                        <w:tcW w:w="2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</w:tcPr>
                      <w:p w:rsidR="00CC7B50" w:rsidRDefault="00CC7B50">
                        <w:pPr>
                          <w:spacing w:line="230" w:lineRule="atLeast"/>
                          <w:ind w:leftChars="-38" w:left="-80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计算机科学</w:t>
                        </w: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（硕士学位）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170" w:type="dxa"/>
                        </w:tcMar>
                      </w:tcPr>
                      <w:p w:rsidR="00CC7B50" w:rsidRDefault="00CC7B50">
                        <w:pPr>
                          <w:spacing w:line="230" w:lineRule="atLeast"/>
                          <w:jc w:val="righ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C7B50" w:rsidRDefault="00CC7B50">
                  <w:pPr>
                    <w:rPr>
                      <w:rFonts w:ascii="微软雅黑" w:eastAsia="微软雅黑" w:hAnsi="微软雅黑" w:cs="Tahoma"/>
                      <w:vanish/>
                      <w:sz w:val="20"/>
                      <w:szCs w:val="20"/>
                    </w:rPr>
                  </w:pPr>
                </w:p>
                <w:p w:rsidR="00CC7B50" w:rsidRDefault="00CC7B50">
                  <w:pPr>
                    <w:rPr>
                      <w:rFonts w:ascii="微软雅黑" w:eastAsia="微软雅黑" w:hAnsi="微软雅黑" w:cs="Tahoma"/>
                      <w:vanish/>
                      <w:sz w:val="4"/>
                      <w:szCs w:val="2"/>
                    </w:rPr>
                  </w:pPr>
                </w:p>
                <w:tbl>
                  <w:tblPr>
                    <w:tblW w:w="9896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31"/>
                    <w:gridCol w:w="2992"/>
                    <w:gridCol w:w="2340"/>
                    <w:gridCol w:w="190"/>
                    <w:gridCol w:w="2543"/>
                  </w:tblGrid>
                  <w:tr w:rsidR="00CC7B50">
                    <w:trPr>
                      <w:jc w:val="center"/>
                    </w:trPr>
                    <w:tc>
                      <w:tcPr>
                        <w:tcW w:w="18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.201</w:t>
                        </w: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-0</w:t>
                        </w: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.20</w:t>
                        </w:r>
                        <w:r>
                          <w:rPr>
                            <w:rFonts w:ascii="微软雅黑" w:eastAsia="微软雅黑" w:hAnsi="微软雅黑" w:cs="Tahom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b/>
                            <w:color w:val="000000"/>
                            <w:sz w:val="20"/>
                            <w:szCs w:val="20"/>
                          </w:rPr>
                          <w:t>澳大利亚皇家墨尔本理工大学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ind w:leftChars="-35" w:left="-73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信息科技（学士学位）</w:t>
                        </w:r>
                      </w:p>
                    </w:tc>
                    <w:tc>
                      <w:tcPr>
                        <w:tcW w:w="1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ind w:leftChars="-35" w:left="-73" w:firstLineChars="42" w:firstLine="84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170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jc w:val="righ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C7B50">
                    <w:trPr>
                      <w:jc w:val="center"/>
                    </w:trPr>
                    <w:tc>
                      <w:tcPr>
                        <w:tcW w:w="18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cs="Tahoma"/>
                            <w:color w:val="00000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.2</w:t>
                        </w:r>
                        <w:r>
                          <w:rPr>
                            <w:rFonts w:ascii="微软雅黑" w:eastAsia="微软雅黑" w:hAnsi="微软雅黑" w:cs="Tahoma"/>
                            <w:color w:val="000000"/>
                            <w:sz w:val="20"/>
                            <w:szCs w:val="20"/>
                          </w:rPr>
                          <w:t>00</w:t>
                        </w: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-0</w:t>
                        </w:r>
                        <w:r>
                          <w:rPr>
                            <w:rFonts w:ascii="微软雅黑" w:eastAsia="微软雅黑" w:hAnsi="微软雅黑" w:cs="Tahoma"/>
                            <w:color w:val="000000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  <w:t>.201</w:t>
                        </w:r>
                        <w:r>
                          <w:rPr>
                            <w:rFonts w:ascii="微软雅黑" w:eastAsia="微软雅黑" w:hAnsi="微软雅黑" w:cs="Tahoma" w:hint="eastAsia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57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/>
                            <w:b/>
                            <w:color w:val="000000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rFonts w:ascii="微软雅黑" w:eastAsia="微软雅黑" w:hAnsi="微软雅黑" w:cs="Tahoma" w:hint="eastAsia"/>
                            <w:b/>
                            <w:color w:val="000000"/>
                            <w:sz w:val="20"/>
                            <w:szCs w:val="20"/>
                          </w:rPr>
                          <w:t>应用技术学院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ind w:leftChars="-35" w:left="-73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 w:val="20"/>
                            <w:szCs w:val="20"/>
                          </w:rPr>
                          <w:t>计算机科学</w:t>
                        </w:r>
                      </w:p>
                    </w:tc>
                    <w:tc>
                      <w:tcPr>
                        <w:tcW w:w="1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170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jc w:val="right"/>
                          <w:rPr>
                            <w:rFonts w:ascii="微软雅黑" w:eastAsia="微软雅黑" w:hAnsi="微软雅黑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C7B50" w:rsidRDefault="00CC7B50">
                  <w:pPr>
                    <w:rPr>
                      <w:rFonts w:ascii="Tahoma" w:hAnsi="Tahoma" w:cs="Tahoma"/>
                      <w:vanish/>
                      <w:szCs w:val="20"/>
                    </w:rPr>
                  </w:pPr>
                </w:p>
                <w:p w:rsidR="00CC7B50" w:rsidRDefault="00CC7B50">
                  <w:pPr>
                    <w:rPr>
                      <w:rFonts w:ascii="微软雅黑" w:eastAsia="微软雅黑" w:hAnsi="微软雅黑"/>
                      <w:color w:val="000000" w:themeColor="text1"/>
                      <w:sz w:val="22"/>
                      <w:szCs w:val="21"/>
                    </w:rPr>
                  </w:pPr>
                </w:p>
                <w:p w:rsidR="00CC7B50" w:rsidRDefault="00CC7B50">
                  <w:pPr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anchorx="margin"/>
          </v:rect>
        </w:pict>
      </w:r>
      <w:r w:rsidR="009B3552">
        <w:br w:type="page"/>
      </w:r>
      <w:bookmarkStart w:id="0" w:name="_GoBack"/>
      <w:bookmarkEnd w:id="0"/>
    </w:p>
    <w:p w:rsidR="00AB756D" w:rsidRDefault="00AB756D" w:rsidP="00AB756D">
      <w:r>
        <w:lastRenderedPageBreak/>
        <w:pict>
          <v:rect id="奖励标题" o:spid="_x0000_s1205" style="position:absolute;margin-left:190.9pt;margin-top:745.5pt;width:132.85pt;height:30.15pt;z-index:251703296;mso-position-horizontal-relative:margin" o:gfxdata="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cdGC90AAAANAQAADwAAAAAAAAABACAAAAAiAAAA&#10;ZHJzL2Rvd25yZXYueG1sUEsBAhQAFAAAAAgAh07iQO1+0h0CAgAAzQMAAA4AAAAAAAAAAQAgAAAA&#10;LAEAAGRycy9lMm9Eb2MueG1sUEsFBgAAAAAGAAYAWQEAAKAFAAAAAA==&#10;" filled="f" stroked="f">
            <v:textbox style="mso-next-textbox:#奖励标题">
              <w:txbxContent>
                <w:p w:rsidR="00CC7B50" w:rsidRDefault="00CC7B50" w:rsidP="00AB756D">
                  <w:pPr>
                    <w:spacing w:line="3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感谢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8"/>
                    </w:rPr>
                    <w:t>您的阅读</w:t>
                  </w:r>
                </w:p>
                <w:p w:rsidR="00CC7B50" w:rsidRDefault="00CC7B50" w:rsidP="00AB756D">
                  <w:pPr>
                    <w:jc w:val="center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_x0000_s1203" style="position:absolute;margin-left:1.85pt;margin-top:739.35pt;width:603pt;height:43.9pt;z-index:251701248;mso-position-horizontal-relative:page;v-text-anchor:middle" o:gfxdata="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fWj7XY&#10;AAAADAEAAA8AAAAAAAAAAQAgAAAAIgAAAGRycy9kb3ducmV2LnhtbFBLAQIUABQAAAAIAIdO4kD/&#10;G8buWQIAAI0EAAAOAAAAAAAAAAEAIAAAACcBAABkcnMvZTJvRG9jLnhtbFBLBQYAAAAABgAGAFkB&#10;AADyBQAAAAA=&#10;" fillcolor="#2d4b6a" stroked="f" strokeweight="1pt">
            <w10:wrap anchorx="page"/>
          </v:rect>
        </w:pict>
      </w:r>
      <w:r>
        <w:rPr>
          <w:noProof/>
        </w:rPr>
        <w:pict>
          <v:shape id="_x0000_s1213" type="#_x0000_t202" style="position:absolute;margin-left:6.9pt;margin-top:37pt;width:209.1pt;height:25.2pt;z-index:251706368;mso-width-percent:400;mso-height-percent:200;mso-width-percent:400;mso-height-percent:200;mso-width-relative:margin;mso-height-relative:margin" stroked="f">
            <v:textbox style="mso-next-textbox:#_x0000_s1213;mso-fit-shape-to-text:t">
              <w:txbxContent>
                <w:p w:rsidR="00CC7B50" w:rsidRPr="00AE0207" w:rsidRDefault="00CC7B50" w:rsidP="00AB756D">
                  <w:pPr>
                    <w:rPr>
                      <w:b/>
                      <w:sz w:val="28"/>
                      <w:szCs w:val="28"/>
                    </w:rPr>
                  </w:pPr>
                  <w:r w:rsidRPr="00AE0207">
                    <w:rPr>
                      <w:rFonts w:hint="eastAsia"/>
                      <w:b/>
                      <w:sz w:val="28"/>
                      <w:szCs w:val="28"/>
                    </w:rPr>
                    <w:t>专业技能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202" style="position:absolute;margin-left:18.35pt;margin-top:265.5pt;width:209.3pt;height:25.2pt;z-index:251707392;mso-width-percent:400;mso-height-percent:200;mso-width-percent:400;mso-height-percent:200;mso-width-relative:margin;mso-height-relative:margin" stroked="f">
            <v:textbox style="mso-next-textbox:#_x0000_s1214;mso-fit-shape-to-text:t">
              <w:txbxContent>
                <w:p w:rsidR="00CC7B50" w:rsidRPr="00AE0207" w:rsidRDefault="00CC7B50" w:rsidP="00AB756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自我评价</w:t>
                  </w:r>
                </w:p>
              </w:txbxContent>
            </v:textbox>
          </v:shape>
        </w:pict>
      </w:r>
      <w:r>
        <w:pict>
          <v:rect id="社团经历介绍" o:spid="_x0000_s1190" style="position:absolute;margin-left:62.25pt;margin-top:308.5pt;width:523.1pt;height:173.2pt;z-index:251698176;mso-wrap-distance-top:3.6pt;mso-wrap-distance-bottom:3.6pt;mso-position-horizontal-relative:margin" o:gfxdata="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icNb2wAAAAwBAAAPAAAAAAAAAAEAIAAA&#10;ACIAAABkcnMvZG93bnJldi54bWxQSwECFAAUAAAACACHTuJAGOvpjQkCAADUAwAADgAAAAAAAAAB&#10;ACAAAAAqAQAAZHJzL2Uyb0RvYy54bWxQSwUGAAAAAAYABgBZAQAApQUAAAAA&#10;" filled="f" stroked="f">
            <v:textbox style="mso-next-textbox:#社团经历介绍">
              <w:txbxContent>
                <w:p w:rsidR="00CC7B50" w:rsidRDefault="00CC7B50" w:rsidP="00AB756D">
                  <w:pPr>
                    <w:pStyle w:val="20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ascii="微软雅黑" w:eastAsia="微软雅黑" w:hAnsi="微软雅黑" w:cs="Tahoma" w:hint="eastAsia"/>
                      <w:szCs w:val="21"/>
                    </w:rPr>
                    <w:t>具备较强的学习能力、表达沟通能力以及时间管理能力；</w:t>
                  </w:r>
                </w:p>
                <w:p w:rsidR="00CC7B50" w:rsidRDefault="00CC7B50" w:rsidP="00AB756D">
                  <w:pPr>
                    <w:pStyle w:val="20"/>
                    <w:numPr>
                      <w:ilvl w:val="0"/>
                      <w:numId w:val="3"/>
                    </w:numPr>
                    <w:spacing w:line="230" w:lineRule="atLeast"/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ascii="微软雅黑" w:eastAsia="微软雅黑" w:hAnsi="微软雅黑" w:cs="Tahoma" w:hint="eastAsia"/>
                      <w:szCs w:val="21"/>
                    </w:rPr>
                    <w:t>能够快速适应并融入多元文化的环境，能够承受高强度、高压力、具有挑战性的工作任务；</w:t>
                  </w:r>
                </w:p>
                <w:p w:rsidR="00CC7B50" w:rsidRDefault="00CC7B50" w:rsidP="00AB756D">
                  <w:pPr>
                    <w:pStyle w:val="20"/>
                    <w:numPr>
                      <w:ilvl w:val="0"/>
                      <w:numId w:val="3"/>
                    </w:numPr>
                    <w:spacing w:line="230" w:lineRule="atLeast"/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ascii="微软雅黑" w:eastAsia="微软雅黑" w:hAnsi="微软雅黑" w:cs="Tahoma" w:hint="eastAsia"/>
                      <w:szCs w:val="21"/>
                    </w:rPr>
                    <w:t>富有团队合作精神，也具备独立承担工作的能力。</w:t>
                  </w:r>
                </w:p>
                <w:p w:rsidR="00CC7B50" w:rsidRDefault="00CC7B50" w:rsidP="00AB756D">
                  <w:pPr>
                    <w:pStyle w:val="20"/>
                    <w:numPr>
                      <w:ilvl w:val="0"/>
                      <w:numId w:val="3"/>
                    </w:numPr>
                    <w:spacing w:line="230" w:lineRule="atLeast"/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ascii="微软雅黑" w:eastAsia="微软雅黑" w:hAnsi="微软雅黑" w:cs="Tahoma" w:hint="eastAsia"/>
                      <w:szCs w:val="21"/>
                    </w:rPr>
                    <w:t>为人坦诚、乐观向上、稳重沉着、适应力强、勤奋好学、脚踏实地、认真负责、坚忍不拔、勇于迎接新挑战。</w:t>
                  </w:r>
                </w:p>
              </w:txbxContent>
            </v:textbox>
            <w10:wrap type="square" anchorx="margin"/>
          </v:rect>
        </w:pict>
      </w:r>
      <w:r>
        <w:pict>
          <v:rect id="_x0000_s1204" style="position:absolute;margin-left:-9.1pt;margin-top:58.5pt;width:499.5pt;height:159.75pt;z-index:251702272;mso-wrap-distance-top:3.6pt;mso-wrap-distance-bottom:3.6pt;mso-position-horizontal-relative:margin" o:gfxdata="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x3MxXbAAAACwEAAA8AAAAAAAAAAQAgAAAA&#10;IgAAAGRycy9kb3ducmV2LnhtbFBLAQIUABQAAAAIAIdO4kC09SsoCAIAANQDAAAOAAAAAAAAAAEA&#10;IAAAACoBAABkcnMvZTJvRG9jLnhtbFBLBQYAAAAABgAGAFkBAACkBQAAAAA=&#10;" filled="f" stroked="f">
            <v:textbox style="mso-next-textbox:#_x0000_s1204">
              <w:txbxContent>
                <w:p w:rsidR="00CC7B50" w:rsidRDefault="00CC7B50" w:rsidP="00AB756D">
                  <w:pPr>
                    <w:rPr>
                      <w:rFonts w:ascii="微软雅黑" w:eastAsia="微软雅黑" w:hAnsi="微软雅黑" w:cs="Tahoma"/>
                      <w:vanish/>
                      <w:szCs w:val="20"/>
                    </w:rPr>
                  </w:pPr>
                </w:p>
                <w:p w:rsidR="00CC7B50" w:rsidRDefault="00CC7B50" w:rsidP="00AB756D">
                  <w:pPr>
                    <w:rPr>
                      <w:rFonts w:ascii="微软雅黑" w:eastAsia="微软雅黑" w:hAnsi="微软雅黑" w:cs="Tahoma"/>
                      <w:vanish/>
                      <w:sz w:val="4"/>
                      <w:szCs w:val="2"/>
                    </w:rPr>
                  </w:pPr>
                </w:p>
                <w:tbl>
                  <w:tblPr>
                    <w:tblW w:w="10132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80"/>
                    <w:gridCol w:w="282"/>
                    <w:gridCol w:w="7931"/>
                    <w:gridCol w:w="539"/>
                  </w:tblGrid>
                  <w:tr w:rsidR="00CC7B50" w:rsidTr="000A1B4D">
                    <w:trPr>
                      <w:gridAfter w:val="1"/>
                      <w:wAfter w:w="539" w:type="dxa"/>
                      <w:jc w:val="center"/>
                    </w:trPr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</w:p>
                    </w:tc>
                    <w:tc>
                      <w:tcPr>
                        <w:tcW w:w="821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57" w:type="dxa"/>
                        </w:tcMar>
                      </w:tcPr>
                      <w:p w:rsidR="00CC7B50" w:rsidRDefault="00CC7B50" w:rsidP="000A1B4D">
                        <w:pPr>
                          <w:pStyle w:val="2"/>
                          <w:snapToGrid w:val="0"/>
                          <w:spacing w:line="30" w:lineRule="atLeast"/>
                          <w:ind w:firstLineChars="0" w:firstLine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</w:p>
                    </w:tc>
                  </w:tr>
                  <w:tr w:rsidR="00CC7B50" w:rsidTr="000A1B4D">
                    <w:tblPrEx>
                      <w:jc w:val="left"/>
                    </w:tblPrEx>
                    <w:trPr>
                      <w:trHeight w:val="1541"/>
                    </w:trPr>
                    <w:tc>
                      <w:tcPr>
                        <w:tcW w:w="166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1" w:type="dxa"/>
                          <w:left w:w="85" w:type="dxa"/>
                          <w:bottom w:w="21" w:type="dxa"/>
                          <w:right w:w="85" w:type="dxa"/>
                        </w:tcMar>
                        <w:vAlign w:val="center"/>
                      </w:tcPr>
                      <w:p w:rsidR="00CC7B50" w:rsidRDefault="00CC7B50" w:rsidP="000A1B4D">
                        <w:pPr>
                          <w:spacing w:line="230" w:lineRule="atLeast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</w:p>
                    </w:tc>
                    <w:tc>
                      <w:tcPr>
                        <w:tcW w:w="8470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  <w:tcMar>
                          <w:top w:w="21" w:type="dxa"/>
                          <w:left w:w="57" w:type="dxa"/>
                          <w:bottom w:w="21" w:type="dxa"/>
                          <w:right w:w="57" w:type="dxa"/>
                        </w:tcMar>
                      </w:tcPr>
                      <w:p w:rsidR="00CC7B50" w:rsidRDefault="00CC7B50" w:rsidP="000A1B4D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snapToGrid w:val="0"/>
                          <w:spacing w:line="3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熟练运用</w:t>
                        </w:r>
                        <w:r>
                          <w:rPr>
                            <w:rFonts w:ascii="微软雅黑" w:eastAsia="微软雅黑" w:hAnsi="微软雅黑" w:cs="Tahoma"/>
                            <w:szCs w:val="20"/>
                          </w:rPr>
                          <w:t>HTML, CSS, Java</w:t>
                        </w: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等前后端技术。</w:t>
                        </w:r>
                      </w:p>
                      <w:p w:rsidR="00CC7B50" w:rsidRDefault="00CC7B50" w:rsidP="000A1B4D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snapToGrid w:val="0"/>
                          <w:spacing w:line="3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熟悉常用的开源框架，例如Spring MVC/Spring/Spring boot；</w:t>
                        </w:r>
                      </w:p>
                      <w:p w:rsidR="00CC7B50" w:rsidRDefault="00CC7B50" w:rsidP="000A1B4D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snapToGrid w:val="0"/>
                          <w:spacing w:line="3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熟悉掌握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数据库，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MongoDB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技术也有涉及。</w:t>
                        </w:r>
                      </w:p>
                      <w:p w:rsidR="00CC7B50" w:rsidRDefault="00CC7B50" w:rsidP="000A1B4D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snapToGrid w:val="0"/>
                          <w:spacing w:line="3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对</w:t>
                        </w:r>
                        <w:proofErr w:type="gramStart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云计算</w:t>
                        </w:r>
                        <w:proofErr w:type="gramEnd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服务器 AWS,阿里云和Google cloud都有应用</w:t>
                        </w:r>
                      </w:p>
                      <w:p w:rsidR="00CC7B50" w:rsidRDefault="00CC7B50" w:rsidP="000A1B4D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snapToGrid w:val="0"/>
                          <w:spacing w:line="3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对python，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perl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等脚本语言有一定了解。</w:t>
                        </w:r>
                      </w:p>
                      <w:p w:rsidR="00CC7B50" w:rsidRPr="000A1B4D" w:rsidRDefault="00CC7B50" w:rsidP="00946FAE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snapToGrid w:val="0"/>
                          <w:spacing w:line="30" w:lineRule="atLeast"/>
                          <w:ind w:firstLineChars="0"/>
                          <w:rPr>
                            <w:rFonts w:ascii="微软雅黑" w:eastAsia="微软雅黑" w:hAnsi="微软雅黑" w:cs="Tahom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了解服务器windows 2003/2008 和</w:t>
                        </w:r>
                        <w:proofErr w:type="spellStart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微软雅黑" w:eastAsia="微软雅黑" w:hAnsi="微软雅黑" w:cs="Tahoma" w:hint="eastAsia"/>
                            <w:szCs w:val="20"/>
                          </w:rPr>
                          <w:t>的基础操作</w:t>
                        </w:r>
                      </w:p>
                    </w:tc>
                  </w:tr>
                </w:tbl>
                <w:p w:rsidR="00CC7B50" w:rsidRDefault="00CC7B50" w:rsidP="00AB756D">
                  <w:pPr>
                    <w:rPr>
                      <w:rFonts w:ascii="微软雅黑" w:eastAsia="微软雅黑" w:hAnsi="微软雅黑" w:cs="Tahoma"/>
                      <w:vanish/>
                      <w:szCs w:val="20"/>
                    </w:rPr>
                  </w:pPr>
                </w:p>
                <w:p w:rsidR="00CC7B50" w:rsidRDefault="00CC7B50" w:rsidP="00AB756D">
                  <w:pPr>
                    <w:rPr>
                      <w:rFonts w:ascii="微软雅黑" w:eastAsia="微软雅黑" w:hAnsi="微软雅黑" w:cs="Tahoma"/>
                      <w:vanish/>
                      <w:sz w:val="4"/>
                      <w:szCs w:val="2"/>
                    </w:rPr>
                  </w:pPr>
                </w:p>
                <w:p w:rsidR="00CC7B50" w:rsidRDefault="00CC7B50" w:rsidP="00AB756D">
                  <w:pPr>
                    <w:rPr>
                      <w:rFonts w:ascii="Tahoma" w:hAnsi="Tahoma" w:cs="Tahoma"/>
                      <w:vanish/>
                      <w:sz w:val="20"/>
                      <w:szCs w:val="20"/>
                    </w:rPr>
                  </w:pPr>
                </w:p>
                <w:p w:rsidR="00CC7B50" w:rsidRDefault="00CC7B50" w:rsidP="00AB756D">
                  <w:pPr>
                    <w:pStyle w:val="11"/>
                    <w:spacing w:line="400" w:lineRule="exact"/>
                    <w:ind w:right="108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  <w10:wrap type="square" anchorx="margin"/>
          </v:rect>
        </w:pict>
      </w:r>
      <w:r>
        <w:pict>
          <v:group id="组合 55" o:spid="_x0000_s1197" style="position:absolute;margin-left:-.05pt;margin-top:300.2pt;width:520pt;height:24.35pt;z-index:251700224;mso-position-horizontal-relative:margin" coordorigin=",156" coordsize="66040,3093203" o:gfxdata="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DXahsY2gAAAAoBAAAPAAAAAAAAAAEAIAAAACIAAABkcnMvZG93bnJldi54&#10;bWxQSwECFAAUAAAACACHTuJA+1HmQcADAAAtCwAADgAAAAAAAAABACAAAAApAQAAZHJzL2Uyb0Rv&#10;Yy54bWxQSwUGAAAAAAYABgBZAQAAWwcAAAAA&#10;">
            <v:group id="组合 56" o:spid="_x0000_s1198" style="position:absolute;top:156;width:66040;height:2725" coordsize="66040,27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<v:rect id="矩形 58" o:spid="_x0000_s1199" style="position:absolute;width:11587;height:2725;v-text-anchor:middle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 fillcolor="#2d4b6a" stroked="f" strokeweight="1pt"/>
              <v:line id="直接连接符 59" o:spid="_x0000_s1200" style="position:absolute;flip:y" from="11410,1406" to="66040,1406" o:gfxdata="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8dkLsAAADb&#10;AAAADwAAAAAAAAABACAAAAAiAAAAZHJzL2Rvd25yZXYueG1sUEsBAhQAFAAAAAgAh07iQDMvBZ47&#10;AAAAOQAAABAAAAAAAAAAAQAgAAAACgEAAGRycy9zaGFwZXhtbC54bWxQSwUGAAAAAAYABgBbAQAA&#10;tAMAAAAA&#10;" strokecolor="#334e6c" strokeweight=".5pt">
                <v:stroke joinstyle="miter"/>
              </v:line>
              <v:shape id="等腰三角形 60" o:spid="_x0000_s1201" type="#_x0000_t5" style="position:absolute;left:-157;top:782;width:1481;height:1168;rotation:90;v-text-anchor:middle" o:gfxdata="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6RZni5AAAA2wAA&#10;AA8AAAAAAAAAAQAgAAAAIgAAAGRycy9kb3ducmV2LnhtbFBLAQIUABQAAAAIAIdO4kAzLwWeOwAA&#10;ADkAAAAQAAAAAAAAAAEAIAAAAAgBAABkcnMvc2hhcGV4bWwueG1sUEsFBgAAAAAGAAYAWwEAALID&#10;AAAAAA==&#10;" fillcolor="#deebf7" stroked="f" strokeweight="1pt"/>
            </v:group>
            <v:rect id="矩形 46" o:spid="_x0000_s1202" style="position:absolute;left:1094;top:201;width:9847;height:3048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 filled="f" stroked="f">
              <v:textbox style="mso-next-textbox:#矩形 46">
                <w:txbxContent>
                  <w:p w:rsidR="00CC7B50" w:rsidRDefault="00CC7B50" w:rsidP="00AB756D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自我</w:t>
                    </w:r>
                    <w:r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  <w:t>评价</w:t>
                    </w:r>
                  </w:p>
                  <w:p w:rsidR="00CC7B50" w:rsidRDefault="00CC7B50" w:rsidP="00AB756D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pict>
          <v:rect id="_x0000_s1212" style="position:absolute;margin-left:6.9pt;margin-top:585pt;width:523.1pt;height:81pt;z-index:251705344;mso-wrap-distance-top:3.6pt;mso-wrap-distance-bottom:3.6pt;mso-position-horizontal-relative:margin" o:gfxdata="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yz4LZAAAADQEAAA8AAAAAAAAAAQAgAAAA&#10;IgAAAGRycy9kb3ducmV2LnhtbFBLAQIUABQAAAAIAIdO4kBWqWYoCgIAANQDAAAOAAAAAAAAAAEA&#10;IAAAACgBAABkcnMvZTJvRG9jLnhtbFBLBQYAAAAABgAGAFkBAACkBQAAAAA=&#10;" filled="f" stroked="f">
            <v:textbox style="mso-next-textbox:#_x0000_s1212">
              <w:txbxContent>
                <w:p w:rsidR="00CC7B50" w:rsidRDefault="00CC7B50" w:rsidP="00AB756D">
                  <w:pPr>
                    <w:pStyle w:val="2"/>
                    <w:numPr>
                      <w:ilvl w:val="0"/>
                      <w:numId w:val="3"/>
                    </w:numPr>
                    <w:spacing w:line="230" w:lineRule="atLeast"/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proofErr w:type="spellStart"/>
                  <w:r>
                    <w:rPr>
                      <w:rFonts w:cstheme="minorHAnsi"/>
                      <w:szCs w:val="21"/>
                    </w:rPr>
                    <w:t>Shinesolution</w:t>
                  </w:r>
                  <w:proofErr w:type="spellEnd"/>
                  <w:r>
                    <w:rPr>
                      <w:rFonts w:cstheme="minorHAnsi"/>
                      <w:szCs w:val="21"/>
                    </w:rPr>
                    <w:t xml:space="preserve"> </w:t>
                  </w:r>
                  <w:r>
                    <w:rPr>
                      <w:rFonts w:cstheme="minorHAnsi" w:hint="eastAsia"/>
                      <w:szCs w:val="21"/>
                    </w:rPr>
                    <w:t>网页</w:t>
                  </w:r>
                  <w:r>
                    <w:rPr>
                      <w:rFonts w:cstheme="minorHAnsi"/>
                      <w:szCs w:val="21"/>
                    </w:rPr>
                    <w:t xml:space="preserve">:  </w:t>
                  </w:r>
                  <w:hyperlink r:id="rId10" w:history="1">
                    <w:r>
                      <w:rPr>
                        <w:rStyle w:val="a9"/>
                        <w:rFonts w:cstheme="minorHAnsi"/>
                        <w:szCs w:val="21"/>
                      </w:rPr>
                      <w:t>https://github.com/s3491005/iRadar</w:t>
                    </w:r>
                  </w:hyperlink>
                  <w:r>
                    <w:rPr>
                      <w:rFonts w:cstheme="minorHAnsi" w:hint="eastAsia"/>
                      <w:szCs w:val="21"/>
                    </w:rPr>
                    <w:t>。</w:t>
                  </w:r>
                </w:p>
                <w:p w:rsidR="00CC7B50" w:rsidRDefault="00CC7B50" w:rsidP="00AB756D">
                  <w:pPr>
                    <w:pStyle w:val="2"/>
                    <w:numPr>
                      <w:ilvl w:val="0"/>
                      <w:numId w:val="3"/>
                    </w:numPr>
                    <w:spacing w:line="230" w:lineRule="atLeast"/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cstheme="minorHAnsi"/>
                      <w:szCs w:val="21"/>
                    </w:rPr>
                    <w:t xml:space="preserve">IOS app: </w:t>
                  </w:r>
                  <w:hyperlink r:id="rId11" w:history="1">
                    <w:r>
                      <w:rPr>
                        <w:rStyle w:val="a9"/>
                        <w:rFonts w:cstheme="minorHAnsi"/>
                        <w:szCs w:val="21"/>
                      </w:rPr>
                      <w:t>https://github.com/rmit-s3511441-rashivromio-bhusal/iRadar-iOS</w:t>
                    </w:r>
                  </w:hyperlink>
                  <w:r>
                    <w:rPr>
                      <w:rFonts w:ascii="微软雅黑" w:eastAsia="微软雅黑" w:hAnsi="微软雅黑" w:cs="Tahoma" w:hint="eastAsia"/>
                      <w:szCs w:val="21"/>
                    </w:rPr>
                    <w:t>。</w:t>
                  </w:r>
                </w:p>
                <w:p w:rsidR="00CC7B50" w:rsidRDefault="00CC7B50" w:rsidP="00AB756D">
                  <w:pPr>
                    <w:pStyle w:val="2"/>
                    <w:numPr>
                      <w:ilvl w:val="0"/>
                      <w:numId w:val="3"/>
                    </w:numPr>
                    <w:spacing w:line="230" w:lineRule="atLeast"/>
                    <w:ind w:firstLineChars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cstheme="minorHAnsi"/>
                      <w:szCs w:val="21"/>
                    </w:rPr>
                    <w:t>M</w:t>
                  </w:r>
                  <w:r>
                    <w:rPr>
                      <w:rFonts w:cstheme="minorHAnsi" w:hint="eastAsia"/>
                      <w:szCs w:val="21"/>
                    </w:rPr>
                    <w:t>ark</w:t>
                  </w:r>
                  <w:r>
                    <w:rPr>
                      <w:rFonts w:cstheme="minorHAnsi" w:hint="eastAsia"/>
                      <w:szCs w:val="21"/>
                    </w:rPr>
                    <w:t>：</w:t>
                  </w:r>
                  <w:r>
                    <w:fldChar w:fldCharType="begin"/>
                  </w:r>
                  <w:r>
                    <w:instrText>HYPERLINK "http://www.markmark.net.cn/"</w:instrText>
                  </w:r>
                  <w:r>
                    <w:fldChar w:fldCharType="separate"/>
                  </w:r>
                  <w:r w:rsidRPr="000C48B3">
                    <w:rPr>
                      <w:rStyle w:val="a9"/>
                      <w:rFonts w:cstheme="minorHAnsi"/>
                      <w:szCs w:val="21"/>
                    </w:rPr>
                    <w:t>http://www.markmark.net.cn/</w:t>
                  </w:r>
                  <w:r>
                    <w:fldChar w:fldCharType="end"/>
                  </w:r>
                </w:p>
              </w:txbxContent>
            </v:textbox>
            <w10:wrap type="square" anchorx="margin"/>
          </v:rect>
        </w:pict>
      </w:r>
      <w:r>
        <w:pict>
          <v:group id="组合 85" o:spid="_x0000_s1206" style="position:absolute;margin-left:-6.5pt;margin-top:538.4pt;width:520pt;height:24.35pt;z-index:251704320;mso-position-horizontal-relative:margin" coordorigin=",156" coordsize="66040,3093203" o:gfxdata="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FsPAgncAAAADgEAAA8AAAAAAAAAAQAgAAAAIgAAAGRycy9kb3du&#10;cmV2LnhtbFBLAQIUABQAAAAIAIdO4kCqlpjMwwMAAC0LAAAOAAAAAAAAAAEAIAAAACsBAABkcnMv&#10;ZTJvRG9jLnhtbFBLBQYAAAAABgAGAFkBAABgBwAAAAA=&#10;">
            <v:group id="组合 56" o:spid="_x0000_s1207" style="position:absolute;top:156;width:66040;height:2725" coordsize="66040,272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<v:rect id="矩形 58" o:spid="_x0000_s1208" style="position:absolute;width:11587;height:2725;v-text-anchor:middle" o:gfxdata="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y9aZvQAA&#10;ANsAAAAPAAAAAAAAAAEAIAAAACIAAABkcnMvZG93bnJldi54bWxQSwECFAAUAAAACACHTuJAMy8F&#10;njsAAAA5AAAAEAAAAAAAAAABACAAAAAMAQAAZHJzL3NoYXBleG1sLnhtbFBLBQYAAAAABgAGAFsB&#10;AAC2AwAAAAA=&#10;" fillcolor="#2d4b6a" stroked="f" strokeweight="1pt"/>
              <v:line id="直接连接符 59" o:spid="_x0000_s1209" style="position:absolute;flip:y" from="11410,1406" to="66040,1406" o:gfxdata="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2dE74A&#10;AADbAAAADwAAAAAAAAABACAAAAAiAAAAZHJzL2Rvd25yZXYueG1sUEsBAhQAFAAAAAgAh07iQDMv&#10;BZ47AAAAOQAAABAAAAAAAAAAAQAgAAAADQEAAGRycy9zaGFwZXhtbC54bWxQSwUGAAAAAAYABgBb&#10;AQAAtwMAAAAA&#10;" strokecolor="#334e6c" strokeweight=".5pt">
                <v:stroke joinstyle="miter"/>
              </v:line>
              <v:shape id="等腰三角形 60" o:spid="_x0000_s1210" type="#_x0000_t5" style="position:absolute;left:-157;top:782;width:1481;height:1168;rotation:90;v-text-anchor:middle" o:gfxdata="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kgQL4A&#10;AADbAAAADwAAAAAAAAABACAAAAAiAAAAZHJzL2Rvd25yZXYueG1sUEsBAhQAFAAAAAgAh07iQDMv&#10;BZ47AAAAOQAAABAAAAAAAAAAAQAgAAAADQEAAGRycy9zaGFwZXhtbC54bWxQSwUGAAAAAAYABgBb&#10;AQAAtwMAAAAA&#10;" fillcolor="#deebf7" stroked="f" strokeweight="1pt"/>
            </v:group>
            <v:rect id="矩形 90" o:spid="_x0000_s1211" style="position:absolute;left:1094;top:201;width:9847;height:3048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 filled="f" stroked="f">
              <v:textbox style="mso-next-textbox:#矩形 90">
                <w:txbxContent>
                  <w:p w:rsidR="00CC7B50" w:rsidRDefault="00CC7B50" w:rsidP="00AB756D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项目资料</w:t>
                    </w:r>
                  </w:p>
                </w:txbxContent>
              </v:textbox>
            </v:rect>
            <w10:wrap anchorx="margin"/>
          </v:group>
        </w:pict>
      </w:r>
      <w:r>
        <w:pict>
          <v:group id="组合 45" o:spid="_x0000_s1191" style="position:absolute;margin-left:-.05pt;margin-top:27pt;width:520pt;height:24pt;z-index:251699200;mso-position-horizontal-relative:margin" coordorigin=",134" coordsize="66040,3048203" o:gfxdata="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FVxWx/ZAAAACQEAAA8AAAAAAAAAAQAgAAAAIgAAAGRycy9kb3ducmV2&#10;LnhtbFBLAQIUABQAAAAIAIdO4kD8zolWwwMAAC0LAAAOAAAAAAAAAAEAIAAAACgBAABkcnMvZTJv&#10;RG9jLnhtbFBLBQYAAAAABgAGAFkBAABdBwAAAAA=&#10;">
            <v:group id="组合 47" o:spid="_x0000_s1192" style="position:absolute;top:156;width:66040;height:2725" coordsize="66040,272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<v:rect id="矩形 50" o:spid="_x0000_s1193" style="position:absolute;width:11587;height:2725;v-text-anchor:middle" o:gfxdata="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pn87sAAADb&#10;AAAADwAAAAAAAAABACAAAAAiAAAAZHJzL2Rvd25yZXYueG1sUEsBAhQAFAAAAAgAh07iQDMvBZ47&#10;AAAAOQAAABAAAAAAAAAAAQAgAAAACgEAAGRycy9zaGFwZXhtbC54bWxQSwUGAAAAAAYABgBbAQAA&#10;tAMAAAAA&#10;" fillcolor="#2d4b6a" stroked="f" strokeweight="1pt"/>
              <v:line id="直接连接符 51" o:spid="_x0000_s1194" style="position:absolute;flip:y" from="11410,1406" to="66040,1406" o:gfxdata="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kRlrsAAADb&#10;AAAADwAAAAAAAAABACAAAAAiAAAAZHJzL2Rvd25yZXYueG1sUEsBAhQAFAAAAAgAh07iQDMvBZ47&#10;AAAAOQAAABAAAAAAAAAAAQAgAAAACgEAAGRycy9zaGFwZXhtbC54bWxQSwUGAAAAAAYABgBbAQAA&#10;tAMAAAAA&#10;" strokecolor="#334e6c" strokeweight=".5pt">
                <v:stroke joinstyle="miter"/>
              </v:line>
              <v:shape id="等腰三角形 52" o:spid="_x0000_s1195" type="#_x0000_t5" style="position:absolute;left:-157;top:782;width:1481;height:1168;rotation:90;v-text-anchor:middle" o:gfxdata="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Y5cpugAAANsA&#10;AAAPAAAAAAAAAAEAIAAAACIAAABkcnMvZG93bnJldi54bWxQSwECFAAUAAAACACHTuJAMy8FnjsA&#10;AAA5AAAAEAAAAAAAAAABACAAAAAJAQAAZHJzL3NoYXBleG1sLnhtbFBLBQYAAAAABgAGAFsBAACz&#10;AwAAAAA=&#10;" fillcolor="#deebf7" stroked="f" strokeweight="1pt"/>
            </v:group>
            <v:rect id="矩形 26" o:spid="_x0000_s1196" style="position:absolute;left:1094;top:134;width:9847;height:3048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 filled="f" stroked="f">
              <v:textbox style="mso-next-textbox:#矩形 26">
                <w:txbxContent>
                  <w:p w:rsidR="00CC7B50" w:rsidRDefault="00CC7B50" w:rsidP="00AB756D">
                    <w:pPr>
                      <w:spacing w:line="300" w:lineRule="exact"/>
                      <w:jc w:val="center"/>
                      <w:rPr>
                        <w:rFonts w:asciiTheme="minorEastAsia" w:hAnsiTheme="minorEastAsia"/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color w:val="FFFFFF" w:themeColor="background1"/>
                        <w:sz w:val="30"/>
                        <w:szCs w:val="30"/>
                      </w:rPr>
                      <w:t>相关经历</w:t>
                    </w:r>
                  </w:p>
                  <w:p w:rsidR="00CC7B50" w:rsidRDefault="00CC7B50" w:rsidP="00AB756D">
                    <w:pPr>
                      <w:jc w:val="center"/>
                      <w:rPr>
                        <w:rFonts w:ascii="华文细黑" w:eastAsia="华文细黑" w:hAnsi="华文细黑"/>
                        <w:b/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AB756D" w:rsidRDefault="00AB756D"/>
    <w:p w:rsidR="00AB756D" w:rsidRDefault="00AB756D">
      <w:pPr>
        <w:spacing w:line="240" w:lineRule="auto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8"/>
        <w:gridCol w:w="10458"/>
      </w:tblGrid>
      <w:tr w:rsidR="00AB756D" w:rsidRPr="00DF76DF" w:rsidTr="00AB756D">
        <w:tc>
          <w:tcPr>
            <w:tcW w:w="0" w:type="auto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150" w:type="dxa"/>
            </w:tcMar>
          </w:tcPr>
          <w:p w:rsidR="00AB756D" w:rsidRPr="00DF76DF" w:rsidRDefault="00AB756D" w:rsidP="00AB756D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tbl>
            <w:tblPr>
              <w:tblW w:w="5000" w:type="pct"/>
              <w:tblBorders>
                <w:top w:val="nil"/>
                <w:bottom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458"/>
            </w:tblGrid>
            <w:tr w:rsidR="00AB756D" w:rsidRPr="00DF76DF" w:rsidTr="00AB756D"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0" w:type="auto"/>
                    <w:tblCellSpacing w:w="15" w:type="dxa"/>
                    <w:tblBorders>
                      <w:top w:val="nil"/>
                      <w:bottom w:val="nil"/>
                      <w:insideH w:val="nil"/>
                      <w:insideV w:val="nil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330"/>
                    <w:gridCol w:w="7348"/>
                  </w:tblGrid>
                  <w:tr w:rsidR="00AB756D" w:rsidRPr="00DF76DF" w:rsidTr="00AB756D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  <w:bottom w:w="75" w:type="dxa"/>
                        </w:tcMar>
                        <w:vAlign w:val="center"/>
                      </w:tcPr>
                      <w:p w:rsidR="00AB756D" w:rsidRPr="005B2D13" w:rsidRDefault="00AB756D" w:rsidP="00AB756D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 w:hint="eastAsia"/>
                            <w:b/>
                            <w:color w:val="1A1A1A"/>
                            <w:sz w:val="32"/>
                          </w:rPr>
                          <w:t>JiamengXue</w:t>
                        </w:r>
                        <w:proofErr w:type="spellEnd"/>
                      </w:p>
                    </w:tc>
                  </w:tr>
                  <w:tr w:rsidR="00AB756D" w:rsidRPr="00AB756D" w:rsidTr="00AB756D">
                    <w:tblPrEx>
                      <w:tblBorders>
                        <w:top w:val="none" w:sz="0" w:space="0" w:color="auto"/>
                        <w:bottom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</w:tblPrEx>
                    <w:trPr>
                      <w:tblCellSpacing w:w="15" w:type="dxa"/>
                    </w:trPr>
                    <w:tc>
                      <w:tcPr>
                        <w:tcW w:w="285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0" w:type="dxa"/>
                        </w:tcMar>
                      </w:tcPr>
                      <w:p w:rsidR="00AB756D" w:rsidRPr="00DF76DF" w:rsidRDefault="00AB756D" w:rsidP="00AB756D">
                        <w:pPr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noProof/>
                          </w:rPr>
                          <w:drawing>
                            <wp:inline distT="0" distB="0" distL="0" distR="0">
                              <wp:extent cx="133350" cy="133350"/>
                              <wp:effectExtent l="19050" t="0" r="0" b="0"/>
                              <wp:docPr id="4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</w:tcMar>
                        <w:vAlign w:val="center"/>
                      </w:tcPr>
                      <w:p w:rsidR="00AB756D" w:rsidRPr="00AB756D" w:rsidRDefault="00AB756D" w:rsidP="00AB756D">
                        <w:pPr>
                          <w:rPr>
                            <w:rFonts w:ascii="Arial Unicode MS" w:eastAsia="Arial Unicode MS" w:hAnsi="Arial Unicode MS" w:cs="Arial Unicode MS"/>
                          </w:rPr>
                        </w:pPr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>S</w:t>
                        </w:r>
                        <w:r w:rsidRPr="00AB756D">
                          <w:rPr>
                            <w:rFonts w:ascii="Arial Unicode MS" w:eastAsia="Arial Unicode MS" w:hAnsi="Arial Unicode MS" w:cs="Arial Unicode MS" w:hint="eastAsia"/>
                          </w:rPr>
                          <w:t>hanghai</w:t>
                        </w:r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 xml:space="preserve"> </w:t>
                        </w:r>
                        <w:r w:rsidRPr="00AB756D">
                          <w:rPr>
                            <w:rFonts w:ascii="Arial Unicode MS" w:eastAsia="Arial Unicode MS" w:hAnsi="Arial Unicode MS" w:cs="Arial Unicode MS" w:hint="eastAsia"/>
                          </w:rPr>
                          <w:t xml:space="preserve"> </w:t>
                        </w:r>
                        <w:proofErr w:type="spellStart"/>
                        <w:r w:rsidRPr="00AB756D">
                          <w:rPr>
                            <w:rFonts w:ascii="Arial Unicode MS" w:eastAsia="Arial Unicode MS" w:hAnsi="Arial Unicode MS" w:cs="Arial Unicode MS" w:hint="eastAsia"/>
                          </w:rPr>
                          <w:t>Jiu</w:t>
                        </w:r>
                        <w:proofErr w:type="spellEnd"/>
                        <w:r w:rsidRPr="00AB756D">
                          <w:rPr>
                            <w:rFonts w:ascii="Arial Unicode MS" w:eastAsia="Arial Unicode MS" w:hAnsi="Arial Unicode MS" w:cs="Arial Unicode MS" w:hint="eastAsia"/>
                          </w:rPr>
                          <w:t xml:space="preserve"> </w:t>
                        </w:r>
                        <w:proofErr w:type="spellStart"/>
                        <w:r w:rsidRPr="00AB756D">
                          <w:rPr>
                            <w:rFonts w:ascii="Arial Unicode MS" w:eastAsia="Arial Unicode MS" w:hAnsi="Arial Unicode MS" w:cs="Arial Unicode MS" w:hint="eastAsia"/>
                          </w:rPr>
                          <w:t>xin</w:t>
                        </w:r>
                        <w:proofErr w:type="spellEnd"/>
                        <w:r w:rsidRPr="00AB756D">
                          <w:rPr>
                            <w:rFonts w:ascii="Arial Unicode MS" w:eastAsia="Arial Unicode MS" w:hAnsi="Arial Unicode MS" w:cs="Arial Unicode MS" w:hint="eastAsia"/>
                          </w:rPr>
                          <w:t xml:space="preserve"> </w:t>
                        </w:r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 xml:space="preserve">road, </w:t>
                        </w:r>
                        <w:proofErr w:type="spellStart"/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>Jiuting</w:t>
                        </w:r>
                        <w:proofErr w:type="spellEnd"/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 xml:space="preserve"> Town, </w:t>
                        </w:r>
                        <w:proofErr w:type="spellStart"/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>Songjiang</w:t>
                        </w:r>
                        <w:proofErr w:type="spellEnd"/>
                        <w:r w:rsidRPr="00AB756D">
                          <w:rPr>
                            <w:rFonts w:ascii="Arial Unicode MS" w:eastAsia="Arial Unicode MS" w:hAnsi="Arial Unicode MS" w:cs="Arial Unicode MS"/>
                          </w:rPr>
                          <w:t xml:space="preserve"> District, No. 333, No. 17, 802</w:t>
                        </w:r>
                      </w:p>
                    </w:tc>
                  </w:tr>
                  <w:tr w:rsidR="00AB756D" w:rsidRPr="00DF76DF" w:rsidTr="00AB756D">
                    <w:tblPrEx>
                      <w:tblBorders>
                        <w:top w:val="none" w:sz="0" w:space="0" w:color="auto"/>
                        <w:bottom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</w:tblPrEx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</w:tcMar>
                      </w:tcPr>
                      <w:p w:rsidR="00AB756D" w:rsidRPr="00DF76DF" w:rsidRDefault="00AB756D" w:rsidP="00AB756D">
                        <w:pPr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noProof/>
                          </w:rPr>
                          <w:drawing>
                            <wp:inline distT="0" distB="0" distL="0" distR="0">
                              <wp:extent cx="133350" cy="133350"/>
                              <wp:effectExtent l="19050" t="0" r="0" b="0"/>
                              <wp:docPr id="5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45" w:type="dxa"/>
                        </w:tcMar>
                        <w:vAlign w:val="center"/>
                      </w:tcPr>
                      <w:p w:rsidR="00AB756D" w:rsidRPr="00DF76DF" w:rsidRDefault="00AB756D" w:rsidP="00AB756D">
                        <w:pPr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623025758@qq.com</w:t>
                        </w:r>
                      </w:p>
                    </w:tc>
                  </w:tr>
                  <w:tr w:rsidR="00AB756D" w:rsidRPr="00DF76DF" w:rsidTr="00AB756D">
                    <w:tblPrEx>
                      <w:tblBorders>
                        <w:top w:val="none" w:sz="0" w:space="0" w:color="auto"/>
                        <w:bottom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</w:tblPrEx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</w:tcMar>
                        <w:vAlign w:val="center"/>
                      </w:tcPr>
                      <w:p w:rsidR="00AB756D" w:rsidRPr="00DF76DF" w:rsidRDefault="00AB756D" w:rsidP="00AB756D">
                        <w:pPr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noProof/>
                          </w:rPr>
                          <w:drawing>
                            <wp:inline distT="0" distB="0" distL="0" distR="0">
                              <wp:extent cx="123825" cy="133350"/>
                              <wp:effectExtent l="19050" t="0" r="9525" b="0"/>
                              <wp:docPr id="6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</w:tcMar>
                        <w:vAlign w:val="center"/>
                      </w:tcPr>
                      <w:p w:rsidR="00AB756D" w:rsidRPr="00AB756D" w:rsidRDefault="00AB756D" w:rsidP="00AB756D">
                        <w:pPr>
                          <w:rPr>
                            <w:rFonts w:ascii="Arial" w:hAnsi="Arial" w:cs="Arial" w:hint="eastAsia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18117262905</w:t>
                        </w:r>
                      </w:p>
                    </w:tc>
                  </w:tr>
                  <w:tr w:rsidR="00AB756D" w:rsidRPr="00DF76DF" w:rsidTr="00AB756D">
                    <w:tblPrEx>
                      <w:tblBorders>
                        <w:top w:val="none" w:sz="0" w:space="0" w:color="auto"/>
                        <w:bottom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</w:tblPrEx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</w:tcMar>
                        <w:vAlign w:val="center"/>
                      </w:tcPr>
                      <w:p w:rsidR="00AB756D" w:rsidRPr="00DF76DF" w:rsidRDefault="00AB756D" w:rsidP="00AB756D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auto"/>
                        <w:tcMar>
                          <w:top w:w="30" w:type="dxa"/>
                        </w:tcMar>
                        <w:vAlign w:val="center"/>
                      </w:tcPr>
                      <w:p w:rsidR="00AB756D" w:rsidRPr="00DF76DF" w:rsidRDefault="00AB756D" w:rsidP="00AB756D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B756D" w:rsidRPr="00DF76DF" w:rsidRDefault="00AB756D" w:rsidP="00AB756D">
            <w:pPr>
              <w:rPr>
                <w:rFonts w:ascii="Arial" w:eastAsia="Arial" w:hAnsi="Arial" w:cs="Arial"/>
              </w:rPr>
            </w:pPr>
          </w:p>
        </w:tc>
      </w:tr>
    </w:tbl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sz w:val="36"/>
        </w:rPr>
      </w:pPr>
      <w:r w:rsidRPr="00DF76DF">
        <w:rPr>
          <w:rFonts w:ascii="Arial" w:eastAsia="Arial" w:hAnsi="Arial" w:cs="Arial"/>
          <w:b/>
          <w:color w:val="1976C4"/>
        </w:rPr>
        <w:t>Career Objective</w:t>
      </w:r>
    </w:p>
    <w:p w:rsidR="00AB756D" w:rsidRPr="00DF76DF" w:rsidRDefault="00AB756D" w:rsidP="00AB756D">
      <w:pPr>
        <w:spacing w:after="105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 xml:space="preserve">To obtain a challenging position with particular emphasis on </w:t>
      </w:r>
      <w:r>
        <w:rPr>
          <w:rFonts w:ascii="Arial" w:hAnsi="Arial" w:cs="Arial" w:hint="eastAsia"/>
        </w:rPr>
        <w:t>programming</w:t>
      </w:r>
      <w:r>
        <w:rPr>
          <w:rFonts w:ascii="Arial" w:eastAsia="Arial" w:hAnsi="Arial" w:cs="Arial"/>
        </w:rPr>
        <w:t xml:space="preserve">, </w:t>
      </w:r>
      <w:r>
        <w:rPr>
          <w:rFonts w:ascii="Arial" w:hAnsi="Arial" w:cs="Arial" w:hint="eastAsia"/>
        </w:rPr>
        <w:t>software developer</w:t>
      </w:r>
      <w:r w:rsidRPr="00DF76DF">
        <w:rPr>
          <w:rFonts w:ascii="Arial" w:eastAsia="Arial" w:hAnsi="Arial" w:cs="Arial"/>
        </w:rPr>
        <w:t xml:space="preserve">'s duties that will enable me to utilize my communication, time management, </w:t>
      </w:r>
      <w:proofErr w:type="spellStart"/>
      <w:r w:rsidRPr="00DF76DF">
        <w:rPr>
          <w:rFonts w:ascii="Arial" w:eastAsia="Arial" w:hAnsi="Arial" w:cs="Arial"/>
        </w:rPr>
        <w:t>organisational</w:t>
      </w:r>
      <w:proofErr w:type="spellEnd"/>
      <w:r w:rsidRPr="00DF76DF">
        <w:rPr>
          <w:rFonts w:ascii="Arial" w:eastAsia="Arial" w:hAnsi="Arial" w:cs="Arial"/>
        </w:rPr>
        <w:t xml:space="preserve"> and learning abilities as a successful team member. And I plan on enhancing my skills to be qualified for </w:t>
      </w:r>
      <w:r>
        <w:rPr>
          <w:rFonts w:ascii="Arial" w:hAnsi="Arial" w:cs="Arial" w:hint="eastAsia"/>
        </w:rPr>
        <w:t>w</w:t>
      </w:r>
      <w:r>
        <w:rPr>
          <w:rFonts w:ascii="Arial" w:eastAsia="Arial" w:hAnsi="Arial" w:cs="Arial"/>
        </w:rPr>
        <w:t xml:space="preserve">eb </w:t>
      </w:r>
      <w:r>
        <w:rPr>
          <w:rFonts w:ascii="Arial" w:hAnsi="Arial" w:cs="Arial" w:hint="eastAsia"/>
        </w:rPr>
        <w:t>and backend d</w:t>
      </w:r>
      <w:r w:rsidRPr="0077190B">
        <w:rPr>
          <w:rFonts w:ascii="Arial" w:eastAsia="Arial" w:hAnsi="Arial" w:cs="Arial"/>
        </w:rPr>
        <w:t>eveloper</w:t>
      </w:r>
      <w:r>
        <w:rPr>
          <w:rFonts w:ascii="Arial" w:hAnsi="Arial" w:cs="Arial" w:hint="eastAsia"/>
        </w:rPr>
        <w:t xml:space="preserve"> </w:t>
      </w:r>
      <w:r w:rsidRPr="00DF76DF">
        <w:rPr>
          <w:rFonts w:ascii="Arial" w:eastAsia="Arial" w:hAnsi="Arial" w:cs="Arial"/>
        </w:rPr>
        <w:t>work in the future.</w:t>
      </w: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b/>
          <w:color w:val="1976C4"/>
        </w:rPr>
      </w:pP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sz w:val="36"/>
        </w:rPr>
      </w:pPr>
      <w:r w:rsidRPr="00DF76DF">
        <w:rPr>
          <w:rFonts w:ascii="Arial" w:eastAsia="Arial" w:hAnsi="Arial" w:cs="Arial"/>
          <w:b/>
          <w:color w:val="1976C4"/>
        </w:rPr>
        <w:t>Education / Qualifications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56"/>
      </w:tblGrid>
      <w:tr w:rsidR="00AB756D" w:rsidRPr="00D9400D" w:rsidTr="00F63F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10606" w:type="dxa"/>
              <w:tblCellSpacing w:w="15" w:type="dxa"/>
              <w:tblBorders>
                <w:top w:val="nil"/>
                <w:bottom w:val="nil"/>
                <w:insideH w:val="nil"/>
                <w:insideV w:val="nil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3016"/>
              <w:gridCol w:w="7590"/>
            </w:tblGrid>
            <w:tr w:rsidR="00F63F6E" w:rsidRPr="00DF76DF" w:rsidTr="00F63F6E">
              <w:trPr>
                <w:trHeight w:val="955"/>
                <w:tblCellSpacing w:w="15" w:type="dxa"/>
              </w:trPr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F63F6E" w:rsidRPr="00553D5D" w:rsidRDefault="00F63F6E" w:rsidP="00F63F6E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553D5D">
                    <w:t xml:space="preserve"> </w:t>
                  </w:r>
                  <w:r w:rsidRPr="00553D5D">
                    <w:rPr>
                      <w:i/>
                      <w:iCs/>
                      <w:sz w:val="23"/>
                      <w:szCs w:val="23"/>
                    </w:rPr>
                    <w:t xml:space="preserve">02.2015-07.2017 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F63F6E" w:rsidRPr="00553D5D" w:rsidRDefault="00F63F6E" w:rsidP="00F63F6E">
                  <w:pPr>
                    <w:pStyle w:val="Default"/>
                    <w:rPr>
                      <w:rFonts w:eastAsia="MS Mincho"/>
                      <w:sz w:val="23"/>
                      <w:szCs w:val="23"/>
                    </w:rPr>
                  </w:pPr>
                  <w:r w:rsidRPr="00553D5D">
                    <w:rPr>
                      <w:b/>
                      <w:bCs/>
                      <w:sz w:val="23"/>
                      <w:szCs w:val="23"/>
                    </w:rPr>
                    <w:t xml:space="preserve">RMIT University </w:t>
                  </w:r>
                  <w:r w:rsidRPr="00553D5D">
                    <w:rPr>
                      <w:rFonts w:ascii="MS Mincho" w:eastAsia="MS Mincho" w:cs="MS Mincho" w:hint="eastAsia"/>
                      <w:sz w:val="23"/>
                      <w:szCs w:val="23"/>
                    </w:rPr>
                    <w:t>－</w:t>
                  </w:r>
                  <w:r w:rsidRPr="00553D5D">
                    <w:rPr>
                      <w:rFonts w:ascii="MS Mincho" w:eastAsia="MS Mincho" w:cs="MS Mincho"/>
                      <w:sz w:val="23"/>
                      <w:szCs w:val="23"/>
                    </w:rPr>
                    <w:t xml:space="preserve"> </w:t>
                  </w:r>
                  <w:r w:rsidRPr="00553D5D">
                    <w:rPr>
                      <w:rFonts w:eastAsia="MS Mincho"/>
                      <w:i/>
                      <w:iCs/>
                      <w:sz w:val="23"/>
                      <w:szCs w:val="23"/>
                    </w:rPr>
                    <w:t xml:space="preserve">Melbourne, VIC, Australia </w:t>
                  </w:r>
                </w:p>
                <w:p w:rsidR="00F63F6E" w:rsidRPr="00553D5D" w:rsidRDefault="00F63F6E" w:rsidP="00F63F6E">
                  <w:pPr>
                    <w:pStyle w:val="Default"/>
                    <w:rPr>
                      <w:rFonts w:eastAsia="MS Mincho"/>
                      <w:sz w:val="23"/>
                      <w:szCs w:val="23"/>
                    </w:rPr>
                  </w:pPr>
                  <w:r w:rsidRPr="00553D5D">
                    <w:rPr>
                      <w:rFonts w:eastAsia="MS Mincho"/>
                      <w:i/>
                      <w:iCs/>
                      <w:sz w:val="23"/>
                      <w:szCs w:val="23"/>
                    </w:rPr>
                    <w:t xml:space="preserve">Master of Computer Science </w:t>
                  </w:r>
                </w:p>
              </w:tc>
            </w:tr>
            <w:tr w:rsidR="00F63F6E" w:rsidRPr="00DF76DF" w:rsidTr="00F63F6E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98"/>
                <w:tblCellSpacing w:w="15" w:type="dxa"/>
              </w:trPr>
              <w:tc>
                <w:tcPr>
                  <w:tcW w:w="0" w:type="auto"/>
                  <w:gridSpan w:val="2"/>
                  <w:tcBorders>
                    <w:left w:val="nil"/>
                  </w:tcBorders>
                  <w:shd w:val="clear" w:color="auto" w:fill="auto"/>
                </w:tcPr>
                <w:p w:rsidR="00F63F6E" w:rsidRPr="00553D5D" w:rsidRDefault="00F63F6E" w:rsidP="00F63F6E">
                  <w:pPr>
                    <w:pStyle w:val="Default"/>
                    <w:rPr>
                      <w:rFonts w:eastAsia="MS Mincho"/>
                      <w:sz w:val="23"/>
                      <w:szCs w:val="23"/>
                    </w:rPr>
                  </w:pPr>
                  <w:r w:rsidRPr="00553D5D">
                    <w:rPr>
                      <w:i/>
                      <w:iCs/>
                      <w:sz w:val="23"/>
                      <w:szCs w:val="23"/>
                    </w:rPr>
                    <w:t xml:space="preserve">07.2014-06.2015 </w:t>
                  </w:r>
                  <w:r>
                    <w:rPr>
                      <w:rFonts w:hint="eastAsia"/>
                      <w:i/>
                      <w:iCs/>
                      <w:sz w:val="23"/>
                      <w:szCs w:val="23"/>
                    </w:rPr>
                    <w:t xml:space="preserve">           </w:t>
                  </w:r>
                  <w:r w:rsidRPr="00553D5D">
                    <w:rPr>
                      <w:b/>
                      <w:bCs/>
                      <w:sz w:val="23"/>
                      <w:szCs w:val="23"/>
                    </w:rPr>
                    <w:t xml:space="preserve">RMIT University </w:t>
                  </w:r>
                  <w:r w:rsidRPr="00553D5D">
                    <w:rPr>
                      <w:rFonts w:ascii="MS Mincho" w:eastAsia="MS Mincho" w:cs="MS Mincho" w:hint="eastAsia"/>
                      <w:sz w:val="23"/>
                      <w:szCs w:val="23"/>
                    </w:rPr>
                    <w:t>－</w:t>
                  </w:r>
                  <w:r w:rsidRPr="00553D5D">
                    <w:rPr>
                      <w:rFonts w:ascii="MS Mincho" w:eastAsia="MS Mincho" w:cs="MS Mincho"/>
                      <w:sz w:val="23"/>
                      <w:szCs w:val="23"/>
                    </w:rPr>
                    <w:t xml:space="preserve"> </w:t>
                  </w:r>
                  <w:r w:rsidRPr="00553D5D">
                    <w:rPr>
                      <w:rFonts w:eastAsia="MS Mincho"/>
                      <w:i/>
                      <w:iCs/>
                      <w:sz w:val="23"/>
                      <w:szCs w:val="23"/>
                    </w:rPr>
                    <w:t xml:space="preserve">Melbourne, VIC, Australia </w:t>
                  </w:r>
                </w:p>
                <w:p w:rsidR="00F63F6E" w:rsidRPr="00553D5D" w:rsidRDefault="00F63F6E" w:rsidP="00F63F6E">
                  <w:pPr>
                    <w:pStyle w:val="Default"/>
                    <w:ind w:firstLineChars="1300" w:firstLine="2990"/>
                    <w:rPr>
                      <w:sz w:val="23"/>
                      <w:szCs w:val="23"/>
                    </w:rPr>
                  </w:pPr>
                  <w:r w:rsidRPr="00553D5D">
                    <w:rPr>
                      <w:i/>
                      <w:iCs/>
                      <w:sz w:val="23"/>
                      <w:szCs w:val="23"/>
                    </w:rPr>
                    <w:t>Bachelor of Information Technology</w:t>
                  </w:r>
                  <w:r>
                    <w:rPr>
                      <w:rFonts w:hint="eastAsia"/>
                      <w:i/>
                      <w:iCs/>
                      <w:sz w:val="23"/>
                      <w:szCs w:val="23"/>
                    </w:rPr>
                    <w:t xml:space="preserve">    </w:t>
                  </w:r>
                </w:p>
              </w:tc>
            </w:tr>
            <w:tr w:rsidR="00F63F6E" w:rsidRPr="00DF76DF" w:rsidTr="00F63F6E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98"/>
                <w:tblCellSpacing w:w="15" w:type="dxa"/>
              </w:trPr>
              <w:tc>
                <w:tcPr>
                  <w:tcW w:w="0" w:type="auto"/>
                  <w:gridSpan w:val="2"/>
                  <w:tcBorders>
                    <w:left w:val="nil"/>
                  </w:tcBorders>
                  <w:shd w:val="clear" w:color="auto" w:fill="auto"/>
                </w:tcPr>
                <w:p w:rsidR="00F63F6E" w:rsidRPr="00553D5D" w:rsidRDefault="00F63F6E" w:rsidP="00F63F6E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553D5D">
                    <w:rPr>
                      <w:i/>
                      <w:iCs/>
                      <w:sz w:val="23"/>
                      <w:szCs w:val="23"/>
                    </w:rPr>
                    <w:t xml:space="preserve">09.2009-07.2013 </w:t>
                  </w:r>
                  <w:r>
                    <w:rPr>
                      <w:rFonts w:hint="eastAsia"/>
                      <w:i/>
                      <w:iCs/>
                      <w:sz w:val="23"/>
                      <w:szCs w:val="23"/>
                    </w:rPr>
                    <w:t xml:space="preserve">           </w:t>
                  </w:r>
                  <w:r w:rsidRPr="00553D5D">
                    <w:rPr>
                      <w:b/>
                      <w:bCs/>
                      <w:sz w:val="23"/>
                      <w:szCs w:val="23"/>
                    </w:rPr>
                    <w:t xml:space="preserve">Shanghai Institute of Technology </w:t>
                  </w:r>
                  <w:r w:rsidRPr="00553D5D">
                    <w:rPr>
                      <w:rFonts w:ascii="微软雅黑" w:cs="微软雅黑" w:hint="eastAsia"/>
                      <w:b/>
                      <w:bCs/>
                      <w:sz w:val="23"/>
                      <w:szCs w:val="23"/>
                    </w:rPr>
                    <w:t>－</w:t>
                  </w:r>
                  <w:r w:rsidRPr="00553D5D">
                    <w:rPr>
                      <w:rFonts w:ascii="微软雅黑" w:cs="微软雅黑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553D5D">
                    <w:rPr>
                      <w:i/>
                      <w:iCs/>
                      <w:sz w:val="23"/>
                      <w:szCs w:val="23"/>
                    </w:rPr>
                    <w:t>Shanghai, China</w:t>
                  </w:r>
                  <w:r>
                    <w:rPr>
                      <w:rFonts w:hint="eastAsia"/>
                      <w:i/>
                      <w:iCs/>
                      <w:sz w:val="23"/>
                      <w:szCs w:val="23"/>
                    </w:rPr>
                    <w:t xml:space="preserve">   </w:t>
                  </w:r>
                </w:p>
              </w:tc>
            </w:tr>
          </w:tbl>
          <w:p w:rsidR="00AB756D" w:rsidRPr="00F63F6E" w:rsidRDefault="00AB756D" w:rsidP="00AB756D">
            <w:pPr>
              <w:rPr>
                <w:rFonts w:ascii="Arial" w:hAnsi="Arial" w:cs="Arial"/>
                <w:sz w:val="36"/>
              </w:rPr>
            </w:pPr>
          </w:p>
        </w:tc>
      </w:tr>
    </w:tbl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rPr>
          <w:rFonts w:ascii="Arial" w:hAnsi="Arial" w:cs="Arial"/>
          <w:b/>
          <w:color w:val="1976C4"/>
        </w:rPr>
      </w:pP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sz w:val="36"/>
        </w:rPr>
      </w:pPr>
      <w:r w:rsidRPr="00DF76DF">
        <w:rPr>
          <w:rFonts w:ascii="Arial" w:eastAsia="Arial" w:hAnsi="Arial" w:cs="Arial"/>
          <w:b/>
          <w:color w:val="1976C4"/>
        </w:rPr>
        <w:t>Professional Experience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56"/>
      </w:tblGrid>
      <w:tr w:rsidR="00AB756D" w:rsidRPr="00D9400D" w:rsidTr="00AB756D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W w:w="5000" w:type="pct"/>
              <w:tblCellSpacing w:w="15" w:type="dxa"/>
              <w:tblBorders>
                <w:top w:val="nil"/>
                <w:bottom w:val="nil"/>
                <w:insideH w:val="nil"/>
                <w:insideV w:val="nil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5420"/>
              <w:gridCol w:w="5046"/>
            </w:tblGrid>
            <w:tr w:rsidR="00AB756D" w:rsidRPr="00DF76DF" w:rsidTr="00AB756D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AB756D" w:rsidRPr="00DF76DF" w:rsidRDefault="00F63F6E" w:rsidP="00F63F6E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</w:rPr>
                    <w:t xml:space="preserve">Nov </w:t>
                  </w:r>
                  <w:r w:rsidR="00AB756D">
                    <w:rPr>
                      <w:rFonts w:ascii="Arial" w:eastAsia="Arial" w:hAnsi="Arial" w:cs="Arial"/>
                      <w:b/>
                      <w:bCs/>
                    </w:rPr>
                    <w:t>201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7</w:t>
                  </w:r>
                  <w:r w:rsidR="00AB756D" w:rsidRPr="00DF76DF">
                    <w:rPr>
                      <w:rFonts w:ascii="Arial" w:eastAsia="Arial" w:hAnsi="Arial" w:cs="Arial"/>
                      <w:b/>
                      <w:bCs/>
                    </w:rPr>
                    <w:t xml:space="preserve"> – 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June 2018</w:t>
                  </w:r>
                  <w:r w:rsidR="00AB756D" w:rsidRPr="00DF76DF">
                    <w:rPr>
                      <w:rFonts w:ascii="Arial" w:eastAsia="Arial" w:hAnsi="Arial" w:cs="Arial"/>
                      <w:b/>
                      <w:bCs/>
                    </w:rPr>
                    <w:t>: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 xml:space="preserve"> BEIMI Technology       </w:t>
                  </w:r>
                </w:p>
              </w:tc>
              <w:tc>
                <w:tcPr>
                  <w:tcW w:w="2410" w:type="pct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AB756D" w:rsidRPr="00DF76DF" w:rsidRDefault="00AB756D" w:rsidP="00AB756D">
                  <w:pPr>
                    <w:jc w:val="right"/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>Melbourne, VIC, Australia</w:t>
                  </w: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left w:val="nil"/>
                  </w:tcBorders>
                  <w:shd w:val="clear" w:color="auto" w:fill="auto"/>
                  <w:vAlign w:val="center"/>
                </w:tcPr>
                <w:p w:rsidR="00AB756D" w:rsidRPr="00F63F6E" w:rsidRDefault="00F63F6E" w:rsidP="00AB756D">
                  <w:pPr>
                    <w:rPr>
                      <w:rFonts w:ascii="Arial" w:hAnsi="Arial" w:cs="Arial" w:hint="eastAsia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J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ava Backend</w:t>
                  </w: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right w:val="nil"/>
                    <w:tl2br w:val="nil"/>
                    <w:tr2bl w:val="nil"/>
                  </w:tcBorders>
                  <w:shd w:val="clear" w:color="auto" w:fill="auto"/>
                  <w:tcMar>
                    <w:top w:w="105" w:type="dxa"/>
                  </w:tcMar>
                  <w:vAlign w:val="center"/>
                </w:tcPr>
                <w:p w:rsidR="00C30C1A" w:rsidRPr="00C30C1A" w:rsidRDefault="00F63F6E" w:rsidP="00C30C1A">
                  <w:pPr>
                    <w:numPr>
                      <w:ilvl w:val="0"/>
                      <w:numId w:val="7"/>
                    </w:numPr>
                    <w:spacing w:after="280" w:afterAutospacing="1" w:line="240" w:lineRule="auto"/>
                    <w:rPr>
                      <w:rFonts w:ascii="Arial" w:eastAsia="Arial" w:hAnsi="Arial" w:cs="Arial"/>
                    </w:rPr>
                  </w:pPr>
                  <w:r w:rsidRPr="00F63F6E">
                    <w:rPr>
                      <w:rFonts w:ascii="Arial" w:eastAsia="Arial" w:hAnsi="Arial" w:cs="Arial"/>
                    </w:rPr>
                    <w:t>Build a compan</w:t>
                  </w:r>
                  <w:r>
                    <w:rPr>
                      <w:rFonts w:ascii="Arial" w:eastAsia="Arial" w:hAnsi="Arial" w:cs="Arial"/>
                    </w:rPr>
                    <w:t>y's backstage management system</w:t>
                  </w:r>
                  <w:r>
                    <w:rPr>
                      <w:rFonts w:ascii="Arial" w:hAnsi="Arial" w:cs="Arial" w:hint="eastAsia"/>
                    </w:rPr>
                    <w:t>.</w:t>
                  </w:r>
                  <w:r w:rsidRPr="00F63F6E">
                    <w:rPr>
                      <w:rFonts w:ascii="Arial" w:hAnsi="Arial" w:cs="Arial"/>
                    </w:rPr>
                    <w:t xml:space="preserve"> using spring boot technology and Ali cloud RDS as the database, </w:t>
                  </w:r>
                  <w:proofErr w:type="spellStart"/>
                  <w:r w:rsidRPr="00F63F6E">
                    <w:rPr>
                      <w:rFonts w:ascii="Arial" w:hAnsi="Arial" w:cs="Arial"/>
                    </w:rPr>
                    <w:t>nodejs</w:t>
                  </w:r>
                  <w:proofErr w:type="spellEnd"/>
                  <w:r w:rsidRPr="00F63F6E">
                    <w:rPr>
                      <w:rFonts w:ascii="Arial" w:hAnsi="Arial" w:cs="Arial"/>
                    </w:rPr>
                    <w:t xml:space="preserve"> as front end framework to call back-end data separation</w:t>
                  </w:r>
                </w:p>
                <w:p w:rsidR="00C30C1A" w:rsidRPr="00C30C1A" w:rsidRDefault="00C30C1A" w:rsidP="00AB756D">
                  <w:pPr>
                    <w:numPr>
                      <w:ilvl w:val="0"/>
                      <w:numId w:val="7"/>
                    </w:numPr>
                    <w:spacing w:after="280" w:afterAutospacing="1" w:line="240" w:lineRule="auto"/>
                    <w:rPr>
                      <w:rFonts w:ascii="Arial" w:eastAsia="Arial" w:hAnsi="Arial" w:cs="Arial" w:hint="eastAsia"/>
                    </w:rPr>
                  </w:pPr>
                  <w:r>
                    <w:rPr>
                      <w:rFonts w:ascii="Arial" w:hAnsi="Arial" w:cs="Arial" w:hint="eastAsia"/>
                    </w:rPr>
                    <w:t>B</w:t>
                  </w:r>
                  <w:r>
                    <w:rPr>
                      <w:rFonts w:ascii="Arial" w:eastAsia="Arial" w:hAnsi="Arial" w:cs="Arial"/>
                    </w:rPr>
                    <w:t xml:space="preserve">uild </w:t>
                  </w:r>
                  <w:r w:rsidRPr="00C30C1A">
                    <w:rPr>
                      <w:rFonts w:ascii="Arial" w:eastAsia="Arial" w:hAnsi="Arial" w:cs="Arial"/>
                    </w:rPr>
                    <w:t>the app backend system, using the ECS cloud server of the Ali cloud and the RDS relational database as the main database</w:t>
                  </w:r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 w:rsidRPr="00C30C1A">
                    <w:rPr>
                      <w:rFonts w:ascii="Arial" w:eastAsia="Arial" w:hAnsi="Arial" w:cs="Arial"/>
                    </w:rPr>
                    <w:t xml:space="preserve">and the </w:t>
                  </w:r>
                  <w:proofErr w:type="spellStart"/>
                  <w:r w:rsidRPr="00C30C1A">
                    <w:rPr>
                      <w:rFonts w:ascii="Arial" w:eastAsia="Arial" w:hAnsi="Arial" w:cs="Arial"/>
                    </w:rPr>
                    <w:t>redis</w:t>
                  </w:r>
                  <w:proofErr w:type="spellEnd"/>
                  <w:r w:rsidRPr="00C30C1A">
                    <w:rPr>
                      <w:rFonts w:ascii="Arial" w:eastAsia="Arial" w:hAnsi="Arial" w:cs="Arial"/>
                    </w:rPr>
                    <w:t xml:space="preserve"> caching system as a notification and hot backup</w:t>
                  </w:r>
                </w:p>
                <w:p w:rsidR="00AB756D" w:rsidRPr="00C30C1A" w:rsidRDefault="00C30C1A" w:rsidP="00AB756D">
                  <w:pPr>
                    <w:numPr>
                      <w:ilvl w:val="0"/>
                      <w:numId w:val="7"/>
                    </w:numPr>
                    <w:spacing w:after="280" w:afterAutospacing="1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User seven ox </w:t>
                  </w:r>
                  <w:proofErr w:type="gramStart"/>
                  <w:r>
                    <w:rPr>
                      <w:rFonts w:ascii="Arial" w:hAnsi="Arial" w:cs="Arial" w:hint="eastAsia"/>
                    </w:rPr>
                    <w:t>cloud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 xml:space="preserve"> and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rong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cloud as thirds party plug-ins to process image acceleration </w:t>
                  </w:r>
                  <w:r>
                    <w:rPr>
                      <w:rFonts w:ascii="Arial" w:hAnsi="Arial" w:cs="Arial"/>
                    </w:rPr>
                    <w:t>and</w:t>
                  </w:r>
                  <w:r>
                    <w:rPr>
                      <w:rFonts w:ascii="Arial" w:hAnsi="Arial" w:cs="Arial" w:hint="eastAsia"/>
                    </w:rPr>
                    <w:t xml:space="preserve"> chat communication.</w:t>
                  </w:r>
                </w:p>
                <w:p w:rsidR="00AB756D" w:rsidRPr="00D9400D" w:rsidRDefault="00AB756D" w:rsidP="00AB756D">
                  <w:pPr>
                    <w:rPr>
                      <w:rFonts w:ascii="Arial" w:hAnsi="Arial" w:cs="Arial"/>
                    </w:rPr>
                  </w:pPr>
                  <w:r w:rsidRPr="00D9400D">
                    <w:rPr>
                      <w:rFonts w:ascii="Arial" w:hAnsi="Arial" w:cs="Arial" w:hint="eastAsia"/>
                    </w:rPr>
                    <w:t>.</w:t>
                  </w:r>
                </w:p>
              </w:tc>
            </w:tr>
            <w:tr w:rsidR="00AB756D" w:rsidRPr="00DF76DF" w:rsidTr="00AB756D">
              <w:trPr>
                <w:trHeight w:val="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lef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pBdr>
                      <w:top w:val="single" w:sz="6" w:space="0" w:color="1976C4"/>
                    </w:pBdr>
                    <w:spacing w:before="75" w:line="12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AB756D" w:rsidRPr="005E317D" w:rsidRDefault="00AB756D" w:rsidP="00AB756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</w:rPr>
                    <w:t>Feb</w:t>
                  </w:r>
                  <w:r w:rsidRPr="00DF76DF">
                    <w:rPr>
                      <w:rFonts w:ascii="Arial" w:eastAsia="Arial" w:hAnsi="Arial" w:cs="Arial"/>
                      <w:b/>
                      <w:bCs/>
                    </w:rPr>
                    <w:t xml:space="preserve"> 201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7</w:t>
                  </w:r>
                  <w:r w:rsidRPr="00DF76DF">
                    <w:rPr>
                      <w:rFonts w:ascii="Arial" w:eastAsia="Arial" w:hAnsi="Arial" w:cs="Arial"/>
                      <w:b/>
                      <w:bCs/>
                    </w:rPr>
                    <w:t xml:space="preserve">– 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July</w:t>
                  </w:r>
                  <w:r w:rsidRPr="00DF76DF">
                    <w:rPr>
                      <w:rFonts w:ascii="Arial" w:eastAsia="Arial" w:hAnsi="Arial" w:cs="Arial"/>
                      <w:b/>
                      <w:bCs/>
                    </w:rPr>
                    <w:t xml:space="preserve"> 201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7</w:t>
                  </w:r>
                  <w:r w:rsidRPr="00DF76DF">
                    <w:rPr>
                      <w:rFonts w:ascii="Arial" w:eastAsia="Arial" w:hAnsi="Arial" w:cs="Arial"/>
                      <w:b/>
                      <w:bCs/>
                    </w:rPr>
                    <w:t>:</w:t>
                  </w:r>
                  <w:r w:rsidRPr="00DF76DF">
                    <w:rPr>
                      <w:rFonts w:ascii="Arial" w:eastAsia="Arial" w:hAnsi="Arial" w:cs="Arial"/>
                    </w:rPr>
                    <w:t> </w:t>
                  </w:r>
                  <w:r>
                    <w:rPr>
                      <w:rFonts w:ascii="Arial" w:hAnsi="Arial" w:cs="Arial" w:hint="eastAsia"/>
                      <w:b/>
                      <w:bCs/>
                    </w:rPr>
                    <w:t>School project</w:t>
                  </w:r>
                </w:p>
              </w:tc>
              <w:tc>
                <w:tcPr>
                  <w:tcW w:w="2410" w:type="pct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AB756D" w:rsidRPr="00DF76DF" w:rsidRDefault="00AB756D" w:rsidP="00AB756D">
                  <w:pPr>
                    <w:jc w:val="right"/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>Melbourne, VIC, Australia</w:t>
                  </w: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left w:val="nil"/>
                  </w:tcBorders>
                  <w:shd w:val="clear" w:color="auto" w:fill="auto"/>
                  <w:vAlign w:val="center"/>
                </w:tcPr>
                <w:p w:rsidR="00AB756D" w:rsidRPr="005E317D" w:rsidRDefault="00AB756D" w:rsidP="00AB756D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auto"/>
                  <w:tcMar>
                    <w:top w:w="105" w:type="dxa"/>
                  </w:tcMar>
                  <w:vAlign w:val="center"/>
                </w:tcPr>
                <w:p w:rsidR="00AB756D" w:rsidRPr="00DF76DF" w:rsidRDefault="00AB756D" w:rsidP="00AB756D">
                  <w:pPr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Working </w:t>
                  </w:r>
                  <w:proofErr w:type="gramStart"/>
                  <w:r>
                    <w:rPr>
                      <w:rFonts w:ascii="Arial" w:hAnsi="Arial" w:cs="Arial" w:hint="eastAsia"/>
                    </w:rPr>
                    <w:t>for  the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 xml:space="preserve"> front-end  part of project.</w:t>
                  </w:r>
                </w:p>
                <w:p w:rsidR="00AB756D" w:rsidRPr="001044D6" w:rsidRDefault="00AB756D" w:rsidP="00AB756D">
                  <w:pPr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 xml:space="preserve">Knowing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abut</w:t>
                  </w:r>
                  <w:proofErr w:type="spellEnd"/>
                  <w:r>
                    <w:rPr>
                      <w:rFonts w:ascii="Arial" w:hAnsi="Arial" w:cs="Arial" w:hint="eastAsia"/>
                    </w:rPr>
                    <w:t xml:space="preserve"> the process of project life cycle</w:t>
                  </w:r>
                </w:p>
                <w:p w:rsidR="00AB756D" w:rsidRPr="00DF76DF" w:rsidRDefault="00AB756D" w:rsidP="00AB756D">
                  <w:pPr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 xml:space="preserve">Knowing about </w:t>
                  </w:r>
                  <w:r>
                    <w:rPr>
                      <w:rFonts w:ascii="Arial" w:eastAsia="Arial" w:hAnsi="Arial" w:cs="Arial"/>
                    </w:rPr>
                    <w:t xml:space="preserve">the process of </w:t>
                  </w:r>
                  <w:r>
                    <w:rPr>
                      <w:rFonts w:ascii="Arial" w:hAnsi="Arial" w:cs="Arial" w:hint="eastAsia"/>
                    </w:rPr>
                    <w:t>connect back-end and front end by SQL.</w:t>
                  </w:r>
                </w:p>
                <w:p w:rsidR="00AB756D" w:rsidRPr="00C30C1A" w:rsidRDefault="00AB756D" w:rsidP="00C30C1A">
                  <w:pPr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 xml:space="preserve">Knowing about the process of </w:t>
                  </w:r>
                  <w:r>
                    <w:rPr>
                      <w:rFonts w:ascii="Arial" w:hAnsi="Arial" w:cs="Arial" w:hint="eastAsia"/>
                    </w:rPr>
                    <w:t xml:space="preserve">develop </w:t>
                  </w:r>
                  <w:proofErr w:type="gramStart"/>
                  <w:r>
                    <w:rPr>
                      <w:rFonts w:ascii="Arial" w:hAnsi="Arial" w:cs="Arial" w:hint="eastAsia"/>
                    </w:rPr>
                    <w:t>a</w:t>
                  </w:r>
                  <w:proofErr w:type="gramEnd"/>
                  <w:r>
                    <w:rPr>
                      <w:rFonts w:ascii="Arial" w:hAnsi="Arial" w:cs="Arial" w:hint="eastAsia"/>
                    </w:rPr>
                    <w:t xml:space="preserve"> IOS app and </w:t>
                  </w:r>
                  <w:r>
                    <w:rPr>
                      <w:rFonts w:ascii="Arial" w:hAnsi="Arial" w:cs="Arial"/>
                    </w:rPr>
                    <w:t>connect the app with web management console.</w:t>
                  </w:r>
                </w:p>
                <w:p w:rsidR="00AB756D" w:rsidRPr="00D9400D" w:rsidRDefault="00AB756D" w:rsidP="00AB756D">
                  <w:pPr>
                    <w:ind w:left="720"/>
                    <w:rPr>
                      <w:rFonts w:ascii="Arial" w:hAnsi="Arial" w:cs="Arial"/>
                    </w:rPr>
                  </w:pPr>
                </w:p>
              </w:tc>
            </w:tr>
          </w:tbl>
          <w:p w:rsidR="00AB756D" w:rsidRPr="00D9400D" w:rsidRDefault="00AB756D" w:rsidP="00AB756D">
            <w:pPr>
              <w:rPr>
                <w:rFonts w:ascii="Arial" w:hAnsi="Arial" w:cs="Arial"/>
                <w:sz w:val="36"/>
              </w:rPr>
            </w:pPr>
          </w:p>
        </w:tc>
      </w:tr>
    </w:tbl>
    <w:p w:rsidR="00AB756D" w:rsidRDefault="00AB756D" w:rsidP="00AB756D">
      <w:pPr>
        <w:spacing w:line="220" w:lineRule="atLeast"/>
      </w:pP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sz w:val="36"/>
        </w:rPr>
      </w:pPr>
      <w:r w:rsidRPr="00DF76DF">
        <w:rPr>
          <w:rFonts w:ascii="Arial" w:eastAsia="Arial" w:hAnsi="Arial" w:cs="Arial"/>
          <w:b/>
          <w:color w:val="1976C4"/>
        </w:rPr>
        <w:t>Demonstrated Skills</w:t>
      </w:r>
    </w:p>
    <w:p w:rsidR="00AB756D" w:rsidRPr="00DF76DF" w:rsidRDefault="00AB756D" w:rsidP="00AB756D">
      <w:pPr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>Ability to deal with people in a friendly and confident manner.</w:t>
      </w:r>
    </w:p>
    <w:p w:rsidR="00AB756D" w:rsidRPr="00DF76DF" w:rsidRDefault="00AB756D" w:rsidP="00AB756D">
      <w:pPr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>Ability to cope and work under pressure due to my previous working experience.</w:t>
      </w:r>
    </w:p>
    <w:p w:rsidR="00AB756D" w:rsidRPr="00DF76DF" w:rsidRDefault="00AB756D" w:rsidP="00AB756D">
      <w:pPr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 xml:space="preserve">Able to support productive working relationships including listening to, understanding and </w:t>
      </w:r>
      <w:proofErr w:type="spellStart"/>
      <w:r w:rsidRPr="00DF76DF">
        <w:rPr>
          <w:rFonts w:ascii="Arial" w:eastAsia="Arial" w:hAnsi="Arial" w:cs="Arial"/>
        </w:rPr>
        <w:t>recognising</w:t>
      </w:r>
      <w:proofErr w:type="spellEnd"/>
      <w:r w:rsidRPr="00DF76DF">
        <w:rPr>
          <w:rFonts w:ascii="Arial" w:eastAsia="Arial" w:hAnsi="Arial" w:cs="Arial"/>
        </w:rPr>
        <w:t xml:space="preserve"> the needs of others.</w:t>
      </w:r>
    </w:p>
    <w:p w:rsidR="00AB756D" w:rsidRPr="00DF76DF" w:rsidRDefault="00AB756D" w:rsidP="00AB756D">
      <w:pPr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>A good understanding of risk management principles and practices based on my inter</w:t>
      </w:r>
      <w:r>
        <w:rPr>
          <w:rFonts w:ascii="Arial" w:eastAsia="Arial" w:hAnsi="Arial" w:cs="Arial"/>
        </w:rPr>
        <w:t>n</w:t>
      </w:r>
      <w:r w:rsidRPr="00DF76DF">
        <w:rPr>
          <w:rFonts w:ascii="Arial" w:eastAsia="Arial" w:hAnsi="Arial" w:cs="Arial"/>
        </w:rPr>
        <w:t>ship experience.</w:t>
      </w:r>
    </w:p>
    <w:p w:rsidR="00AB756D" w:rsidRPr="00DF76DF" w:rsidRDefault="00AB756D" w:rsidP="00AB756D">
      <w:pPr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>Developed strong interpersonal skills while working with others on group assignments at university.</w:t>
      </w:r>
    </w:p>
    <w:p w:rsidR="00AB756D" w:rsidRPr="00DF76DF" w:rsidRDefault="00AB756D" w:rsidP="00AB756D">
      <w:pPr>
        <w:numPr>
          <w:ilvl w:val="0"/>
          <w:numId w:val="9"/>
        </w:numPr>
        <w:spacing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 xml:space="preserve">Demonstrated </w:t>
      </w:r>
      <w:proofErr w:type="spellStart"/>
      <w:r w:rsidRPr="00DF76DF">
        <w:rPr>
          <w:rFonts w:ascii="Arial" w:eastAsia="Arial" w:hAnsi="Arial" w:cs="Arial"/>
        </w:rPr>
        <w:t>organisation</w:t>
      </w:r>
      <w:proofErr w:type="spellEnd"/>
      <w:r w:rsidRPr="00DF76DF">
        <w:rPr>
          <w:rFonts w:ascii="Arial" w:eastAsia="Arial" w:hAnsi="Arial" w:cs="Arial"/>
        </w:rPr>
        <w:t xml:space="preserve"> and time management skills and the ability to work independently when require.</w:t>
      </w:r>
    </w:p>
    <w:p w:rsidR="00AB756D" w:rsidRPr="00DF76DF" w:rsidRDefault="00AB756D" w:rsidP="00AB756D">
      <w:pPr>
        <w:numPr>
          <w:ilvl w:val="0"/>
          <w:numId w:val="9"/>
        </w:numPr>
        <w:spacing w:after="280" w:afterAutospacing="1" w:line="240" w:lineRule="auto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</w:rPr>
        <w:t>Flexible at work and adaptable to change.</w:t>
      </w: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b/>
          <w:color w:val="1976C4"/>
        </w:rPr>
      </w:pP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sz w:val="36"/>
        </w:rPr>
      </w:pPr>
      <w:r w:rsidRPr="00DF76DF">
        <w:rPr>
          <w:rFonts w:ascii="Arial" w:eastAsia="Arial" w:hAnsi="Arial" w:cs="Arial"/>
          <w:b/>
          <w:color w:val="1976C4"/>
        </w:rPr>
        <w:t>Computer Skills</w:t>
      </w:r>
    </w:p>
    <w:p w:rsidR="00C30C1A" w:rsidRPr="00CC7B50" w:rsidRDefault="00C30C1A" w:rsidP="00CC7B50">
      <w:pPr>
        <w:pStyle w:val="ab"/>
        <w:numPr>
          <w:ilvl w:val="3"/>
          <w:numId w:val="16"/>
        </w:numPr>
        <w:ind w:firstLineChars="0"/>
        <w:rPr>
          <w:rFonts w:ascii="Arial" w:eastAsia="宋体" w:hAnsi="Arial" w:cs="Arial"/>
          <w:color w:val="000000"/>
          <w:kern w:val="2"/>
          <w:szCs w:val="21"/>
        </w:rPr>
      </w:pPr>
      <w:r w:rsidRPr="00CC7B50">
        <w:rPr>
          <w:rFonts w:ascii="Arial" w:eastAsia="宋体" w:hAnsi="Arial" w:cs="Arial"/>
          <w:color w:val="000000"/>
          <w:kern w:val="2"/>
          <w:szCs w:val="21"/>
        </w:rPr>
        <w:t xml:space="preserve">HTML, CSS, Java and other front and </w:t>
      </w:r>
      <w:r w:rsidR="00CC7B50">
        <w:rPr>
          <w:rFonts w:ascii="Arial" w:eastAsia="宋体" w:hAnsi="Arial" w:cs="Arial" w:hint="eastAsia"/>
          <w:color w:val="000000"/>
          <w:kern w:val="2"/>
          <w:szCs w:val="21"/>
        </w:rPr>
        <w:t>back</w:t>
      </w:r>
      <w:r w:rsidRPr="00CC7B50">
        <w:rPr>
          <w:rFonts w:ascii="Arial" w:eastAsia="宋体" w:hAnsi="Arial" w:cs="Arial"/>
          <w:color w:val="000000"/>
          <w:kern w:val="2"/>
          <w:szCs w:val="21"/>
        </w:rPr>
        <w:t xml:space="preserve"> </w:t>
      </w:r>
      <w:r w:rsidR="00CC7B50">
        <w:rPr>
          <w:rFonts w:ascii="Arial" w:eastAsia="宋体" w:hAnsi="Arial" w:cs="Arial" w:hint="eastAsia"/>
          <w:color w:val="000000"/>
          <w:kern w:val="2"/>
          <w:szCs w:val="21"/>
        </w:rPr>
        <w:t>languages</w:t>
      </w:r>
      <w:r w:rsidRPr="00CC7B50">
        <w:rPr>
          <w:rFonts w:ascii="Arial" w:eastAsia="宋体" w:hAnsi="Arial" w:cs="Arial"/>
          <w:color w:val="000000"/>
          <w:kern w:val="2"/>
          <w:szCs w:val="21"/>
        </w:rPr>
        <w:t>.</w:t>
      </w:r>
    </w:p>
    <w:p w:rsidR="00C30C1A" w:rsidRPr="00CC7B50" w:rsidRDefault="00C30C1A" w:rsidP="00CC7B50">
      <w:pPr>
        <w:pStyle w:val="ab"/>
        <w:numPr>
          <w:ilvl w:val="3"/>
          <w:numId w:val="16"/>
        </w:numPr>
        <w:ind w:firstLineChars="0"/>
        <w:rPr>
          <w:rFonts w:ascii="Arial" w:eastAsia="宋体" w:hAnsi="Arial" w:cs="Arial"/>
          <w:color w:val="000000"/>
          <w:kern w:val="2"/>
          <w:szCs w:val="21"/>
        </w:rPr>
      </w:pPr>
      <w:r w:rsidRPr="00CC7B50">
        <w:rPr>
          <w:rFonts w:ascii="Arial" w:eastAsia="宋体" w:hAnsi="Arial" w:cs="Arial"/>
          <w:color w:val="000000"/>
          <w:kern w:val="2"/>
          <w:szCs w:val="21"/>
        </w:rPr>
        <w:t>Familiar with commonly used open source frameworks, such as Spring MVC/Spring/Spring boot;</w:t>
      </w:r>
    </w:p>
    <w:p w:rsidR="00C30C1A" w:rsidRPr="00CC7B50" w:rsidRDefault="00C30C1A" w:rsidP="00CC7B50">
      <w:pPr>
        <w:pStyle w:val="ab"/>
        <w:numPr>
          <w:ilvl w:val="3"/>
          <w:numId w:val="16"/>
        </w:numPr>
        <w:ind w:firstLineChars="0"/>
        <w:rPr>
          <w:rFonts w:ascii="Arial" w:eastAsia="宋体" w:hAnsi="Arial" w:cs="Arial"/>
          <w:color w:val="000000"/>
          <w:kern w:val="2"/>
          <w:szCs w:val="21"/>
        </w:rPr>
      </w:pPr>
      <w:r w:rsidRPr="00CC7B50">
        <w:rPr>
          <w:rFonts w:ascii="Arial" w:eastAsia="宋体" w:hAnsi="Arial" w:cs="Arial"/>
          <w:color w:val="000000"/>
          <w:kern w:val="2"/>
          <w:szCs w:val="21"/>
        </w:rPr>
        <w:t xml:space="preserve">Familiar with </w:t>
      </w:r>
      <w:proofErr w:type="spellStart"/>
      <w:r w:rsidRPr="00CC7B50">
        <w:rPr>
          <w:rFonts w:ascii="Arial" w:eastAsia="宋体" w:hAnsi="Arial" w:cs="Arial"/>
          <w:color w:val="000000"/>
          <w:kern w:val="2"/>
          <w:szCs w:val="21"/>
        </w:rPr>
        <w:t>MySQL</w:t>
      </w:r>
      <w:proofErr w:type="spellEnd"/>
      <w:r w:rsidRPr="00CC7B50">
        <w:rPr>
          <w:rFonts w:ascii="Arial" w:eastAsia="宋体" w:hAnsi="Arial" w:cs="Arial"/>
          <w:color w:val="000000"/>
          <w:kern w:val="2"/>
          <w:szCs w:val="21"/>
        </w:rPr>
        <w:t xml:space="preserve"> database and </w:t>
      </w:r>
      <w:proofErr w:type="spellStart"/>
      <w:r w:rsidRPr="00CC7B50">
        <w:rPr>
          <w:rFonts w:ascii="Arial" w:eastAsia="宋体" w:hAnsi="Arial" w:cs="Arial"/>
          <w:color w:val="000000"/>
          <w:kern w:val="2"/>
          <w:szCs w:val="21"/>
        </w:rPr>
        <w:t>Redis</w:t>
      </w:r>
      <w:proofErr w:type="spellEnd"/>
      <w:r w:rsidRPr="00CC7B50">
        <w:rPr>
          <w:rFonts w:ascii="Arial" w:eastAsia="宋体" w:hAnsi="Arial" w:cs="Arial"/>
          <w:color w:val="000000"/>
          <w:kern w:val="2"/>
          <w:szCs w:val="21"/>
        </w:rPr>
        <w:t>/</w:t>
      </w:r>
      <w:proofErr w:type="spellStart"/>
      <w:r w:rsidRPr="00CC7B50">
        <w:rPr>
          <w:rFonts w:ascii="Arial" w:eastAsia="宋体" w:hAnsi="Arial" w:cs="Arial"/>
          <w:color w:val="000000"/>
          <w:kern w:val="2"/>
          <w:szCs w:val="21"/>
        </w:rPr>
        <w:t>MongoDB</w:t>
      </w:r>
      <w:proofErr w:type="spellEnd"/>
      <w:r w:rsidRPr="00CC7B50">
        <w:rPr>
          <w:rFonts w:ascii="Arial" w:eastAsia="宋体" w:hAnsi="Arial" w:cs="Arial"/>
          <w:color w:val="000000"/>
          <w:kern w:val="2"/>
          <w:szCs w:val="21"/>
        </w:rPr>
        <w:t xml:space="preserve"> technology.</w:t>
      </w:r>
    </w:p>
    <w:p w:rsidR="00C30C1A" w:rsidRPr="00CC7B50" w:rsidRDefault="00C30C1A" w:rsidP="00CC7B50">
      <w:pPr>
        <w:pStyle w:val="ab"/>
        <w:numPr>
          <w:ilvl w:val="3"/>
          <w:numId w:val="16"/>
        </w:numPr>
        <w:ind w:firstLineChars="0"/>
        <w:rPr>
          <w:rFonts w:ascii="Arial" w:eastAsia="宋体" w:hAnsi="Arial" w:cs="Arial"/>
          <w:color w:val="000000"/>
          <w:kern w:val="2"/>
          <w:szCs w:val="21"/>
        </w:rPr>
      </w:pPr>
      <w:proofErr w:type="gramStart"/>
      <w:r w:rsidRPr="00CC7B50">
        <w:rPr>
          <w:rFonts w:ascii="Arial" w:eastAsia="宋体" w:hAnsi="Arial" w:cs="Arial"/>
          <w:color w:val="000000"/>
          <w:kern w:val="2"/>
          <w:szCs w:val="21"/>
        </w:rPr>
        <w:t>cloud</w:t>
      </w:r>
      <w:proofErr w:type="gramEnd"/>
      <w:r w:rsidRPr="00CC7B50">
        <w:rPr>
          <w:rFonts w:ascii="Arial" w:eastAsia="宋体" w:hAnsi="Arial" w:cs="Arial"/>
          <w:color w:val="000000"/>
          <w:kern w:val="2"/>
          <w:szCs w:val="21"/>
        </w:rPr>
        <w:t xml:space="preserve"> computing server AWS, Ali cloud and Google cloud.</w:t>
      </w:r>
    </w:p>
    <w:p w:rsidR="00C30C1A" w:rsidRPr="00CC7B50" w:rsidRDefault="00C30C1A" w:rsidP="00CC7B50">
      <w:pPr>
        <w:pStyle w:val="ab"/>
        <w:numPr>
          <w:ilvl w:val="3"/>
          <w:numId w:val="16"/>
        </w:numPr>
        <w:ind w:firstLineChars="0"/>
        <w:rPr>
          <w:rFonts w:ascii="Arial" w:eastAsia="宋体" w:hAnsi="Arial" w:cs="Arial"/>
          <w:color w:val="000000"/>
          <w:kern w:val="2"/>
          <w:szCs w:val="21"/>
        </w:rPr>
      </w:pPr>
      <w:proofErr w:type="gramStart"/>
      <w:r w:rsidRPr="00CC7B50">
        <w:rPr>
          <w:rFonts w:ascii="Arial" w:eastAsia="宋体" w:hAnsi="Arial" w:cs="Arial"/>
          <w:color w:val="000000"/>
          <w:kern w:val="2"/>
          <w:szCs w:val="21"/>
        </w:rPr>
        <w:t>python</w:t>
      </w:r>
      <w:proofErr w:type="gramEnd"/>
      <w:r w:rsidRPr="00CC7B50">
        <w:rPr>
          <w:rFonts w:ascii="Arial" w:eastAsia="宋体" w:hAnsi="Arial" w:cs="Arial"/>
          <w:color w:val="000000"/>
          <w:kern w:val="2"/>
          <w:szCs w:val="21"/>
        </w:rPr>
        <w:t>, Perl and other scripting languages.</w:t>
      </w:r>
    </w:p>
    <w:p w:rsidR="00C30C1A" w:rsidRPr="00C30C1A" w:rsidRDefault="00C30C1A" w:rsidP="00CC7B50">
      <w:pPr>
        <w:pStyle w:val="ab"/>
        <w:ind w:left="1140" w:firstLineChars="0" w:firstLine="0"/>
        <w:rPr>
          <w:rFonts w:ascii="Arial" w:eastAsia="宋体" w:hAnsi="Arial" w:cs="Arial"/>
          <w:color w:val="000000"/>
          <w:kern w:val="2"/>
          <w:sz w:val="21"/>
          <w:szCs w:val="21"/>
        </w:rPr>
      </w:pP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b/>
          <w:color w:val="1976C4"/>
        </w:rPr>
      </w:pPr>
    </w:p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hAnsi="Arial" w:cs="Arial"/>
          <w:sz w:val="36"/>
        </w:rPr>
      </w:pPr>
      <w:r w:rsidRPr="00DF76DF">
        <w:rPr>
          <w:rFonts w:ascii="Arial" w:eastAsia="Arial" w:hAnsi="Arial" w:cs="Arial"/>
          <w:b/>
          <w:color w:val="1976C4"/>
        </w:rPr>
        <w:t>Languages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/>
      </w:tblPr>
      <w:tblGrid>
        <w:gridCol w:w="10466"/>
      </w:tblGrid>
      <w:tr w:rsidR="00AB756D" w:rsidRPr="00DF76DF" w:rsidTr="00AB756D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tbl>
            <w:tblPr>
              <w:tblW w:w="5000" w:type="pct"/>
              <w:tblCellSpacing w:w="15" w:type="dxa"/>
              <w:tblBorders>
                <w:top w:val="nil"/>
                <w:bottom w:val="nil"/>
                <w:insideH w:val="nil"/>
                <w:insideV w:val="nil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922"/>
              <w:gridCol w:w="5544"/>
            </w:tblGrid>
            <w:tr w:rsidR="00AB756D" w:rsidRPr="00DF76DF" w:rsidTr="00AB756D">
              <w:trPr>
                <w:tblCellSpacing w:w="15" w:type="dxa"/>
              </w:trPr>
              <w:tc>
                <w:tcPr>
                  <w:tcW w:w="2325" w:type="pct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  <w:b/>
                      <w:color w:val="1976C4"/>
                      <w:u w:val="single"/>
                    </w:rPr>
                    <w:t>Name</w:t>
                  </w:r>
                </w:p>
              </w:tc>
              <w:tc>
                <w:tcPr>
                  <w:tcW w:w="2621" w:type="pct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  <w:b/>
                      <w:color w:val="1976C4"/>
                      <w:u w:val="single"/>
                    </w:rPr>
                    <w:t>Proficiency</w:t>
                  </w: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>Chinese - Mandarin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>Native</w:t>
                  </w:r>
                </w:p>
              </w:tc>
            </w:tr>
            <w:tr w:rsidR="00AB756D" w:rsidRPr="00DF76DF" w:rsidTr="00AB756D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  <w:r w:rsidRPr="00DF76DF">
                    <w:rPr>
                      <w:rFonts w:ascii="Arial" w:eastAsia="Arial" w:hAnsi="Arial" w:cs="Arial"/>
                    </w:rPr>
                    <w:t>Fluent</w:t>
                  </w:r>
                </w:p>
              </w:tc>
            </w:tr>
          </w:tbl>
          <w:p w:rsidR="00AB756D" w:rsidRPr="00DF76DF" w:rsidRDefault="00AB756D" w:rsidP="00AB756D">
            <w:pPr>
              <w:rPr>
                <w:rFonts w:ascii="Arial" w:eastAsia="Arial" w:hAnsi="Arial" w:cs="Arial"/>
              </w:rPr>
            </w:pPr>
          </w:p>
        </w:tc>
      </w:tr>
    </w:tbl>
    <w:p w:rsidR="00AB756D" w:rsidRPr="00DF76DF" w:rsidRDefault="00AB756D" w:rsidP="00AB756D">
      <w:pPr>
        <w:pBdr>
          <w:bottom w:val="single" w:sz="6" w:space="1" w:color="1976C4"/>
        </w:pBdr>
        <w:spacing w:before="90" w:after="90"/>
        <w:jc w:val="center"/>
        <w:rPr>
          <w:rFonts w:ascii="Arial" w:eastAsia="Arial" w:hAnsi="Arial" w:cs="Arial"/>
        </w:rPr>
      </w:pPr>
      <w:r w:rsidRPr="00DF76DF">
        <w:rPr>
          <w:rFonts w:ascii="Arial" w:eastAsia="Arial" w:hAnsi="Arial" w:cs="Arial"/>
          <w:b/>
          <w:color w:val="1976C4"/>
        </w:rPr>
        <w:t>References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56"/>
      </w:tblGrid>
      <w:tr w:rsidR="00AB756D" w:rsidRPr="00DF76DF" w:rsidTr="00AB756D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W w:w="5000" w:type="pct"/>
              <w:tblCellSpacing w:w="15" w:type="dxa"/>
              <w:tblBorders>
                <w:top w:val="nil"/>
                <w:bottom w:val="nil"/>
                <w:insideH w:val="nil"/>
                <w:insideV w:val="nil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5351"/>
              <w:gridCol w:w="5115"/>
            </w:tblGrid>
            <w:tr w:rsidR="00AB756D" w:rsidRPr="00DF76DF" w:rsidTr="00AB756D">
              <w:trPr>
                <w:tblCellSpacing w:w="15" w:type="dxa"/>
              </w:trPr>
              <w:tc>
                <w:tcPr>
                  <w:tcW w:w="2529" w:type="pct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CC7B50" w:rsidRDefault="00CC7B50" w:rsidP="00CC7B50">
                  <w:pPr>
                    <w:pStyle w:val="2"/>
                    <w:spacing w:line="230" w:lineRule="atLeast"/>
                    <w:ind w:firstLineChars="0" w:firstLine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cstheme="minorHAnsi"/>
                      <w:szCs w:val="21"/>
                    </w:rPr>
                    <w:t xml:space="preserve"> S</w:t>
                  </w:r>
                  <w:r>
                    <w:rPr>
                      <w:rFonts w:cstheme="minorHAnsi" w:hint="eastAsia"/>
                      <w:szCs w:val="21"/>
                    </w:rPr>
                    <w:t xml:space="preserve">hine </w:t>
                  </w:r>
                  <w:proofErr w:type="spellStart"/>
                  <w:r>
                    <w:rPr>
                      <w:rFonts w:cstheme="minorHAnsi" w:hint="eastAsia"/>
                      <w:szCs w:val="21"/>
                    </w:rPr>
                    <w:t>solution:</w:t>
                  </w:r>
                  <w:hyperlink r:id="rId15" w:history="1">
                    <w:r>
                      <w:rPr>
                        <w:rStyle w:val="a9"/>
                        <w:rFonts w:cstheme="minorHAnsi"/>
                        <w:szCs w:val="21"/>
                      </w:rPr>
                      <w:t>https</w:t>
                    </w:r>
                    <w:proofErr w:type="spellEnd"/>
                    <w:r>
                      <w:rPr>
                        <w:rStyle w:val="a9"/>
                        <w:rFonts w:cstheme="minorHAnsi"/>
                        <w:szCs w:val="21"/>
                      </w:rPr>
                      <w:t>://github.com/s3491005/iRadar</w:t>
                    </w:r>
                  </w:hyperlink>
                  <w:r>
                    <w:rPr>
                      <w:rFonts w:cstheme="minorHAnsi" w:hint="eastAsia"/>
                      <w:szCs w:val="21"/>
                    </w:rPr>
                    <w:t>。</w:t>
                  </w:r>
                </w:p>
                <w:p w:rsidR="00CC7B50" w:rsidRDefault="00CC7B50" w:rsidP="00CC7B50">
                  <w:pPr>
                    <w:pStyle w:val="2"/>
                    <w:spacing w:line="230" w:lineRule="atLeast"/>
                    <w:ind w:left="420" w:firstLineChars="0" w:firstLine="0"/>
                    <w:rPr>
                      <w:rFonts w:ascii="微软雅黑" w:eastAsia="微软雅黑" w:hAnsi="微软雅黑" w:cs="Tahoma"/>
                      <w:szCs w:val="21"/>
                    </w:rPr>
                  </w:pPr>
                  <w:r>
                    <w:rPr>
                      <w:rFonts w:cstheme="minorHAnsi"/>
                      <w:szCs w:val="21"/>
                    </w:rPr>
                    <w:t>M</w:t>
                  </w:r>
                  <w:r>
                    <w:rPr>
                      <w:rFonts w:cstheme="minorHAnsi" w:hint="eastAsia"/>
                      <w:szCs w:val="21"/>
                    </w:rPr>
                    <w:t>ark</w:t>
                  </w:r>
                  <w:r>
                    <w:rPr>
                      <w:rFonts w:cstheme="minorHAnsi" w:hint="eastAsia"/>
                      <w:szCs w:val="21"/>
                    </w:rPr>
                    <w:t>：</w:t>
                  </w:r>
                  <w:r>
                    <w:fldChar w:fldCharType="begin"/>
                  </w:r>
                  <w:r>
                    <w:instrText>HYPERLINK "http://www.markmark.net.cn/"</w:instrText>
                  </w:r>
                  <w:r>
                    <w:fldChar w:fldCharType="separate"/>
                  </w:r>
                  <w:r w:rsidRPr="000C48B3">
                    <w:rPr>
                      <w:rStyle w:val="a9"/>
                      <w:rFonts w:cstheme="minorHAnsi"/>
                      <w:szCs w:val="21"/>
                    </w:rPr>
                    <w:t>http://www.markmark.net.cn/</w:t>
                  </w:r>
                  <w:r>
                    <w:fldChar w:fldCharType="end"/>
                  </w:r>
                </w:p>
                <w:p w:rsidR="00AB756D" w:rsidRPr="00CC7B50" w:rsidRDefault="00AB756D" w:rsidP="00AB756D">
                  <w:pP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2417" w:type="pct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AB756D" w:rsidRPr="00DF76DF" w:rsidRDefault="00AB756D" w:rsidP="00AB756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B756D" w:rsidRPr="00DF76DF" w:rsidRDefault="00AB756D" w:rsidP="00AB756D">
            <w:pPr>
              <w:rPr>
                <w:rFonts w:ascii="Arial" w:eastAsia="Arial" w:hAnsi="Arial" w:cs="Arial"/>
              </w:rPr>
            </w:pPr>
          </w:p>
        </w:tc>
      </w:tr>
    </w:tbl>
    <w:p w:rsidR="004724B2" w:rsidRDefault="00CC7B50" w:rsidP="00AB756D">
      <w:pPr>
        <w:rPr>
          <w:rFonts w:hint="eastAsia"/>
        </w:rPr>
      </w:pPr>
      <w:proofErr w:type="spellStart"/>
      <w:r>
        <w:rPr>
          <w:rFonts w:hint="eastAsia"/>
        </w:rPr>
        <w:t>Beimi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technology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Daiyan</w:t>
      </w:r>
      <w:proofErr w:type="spellEnd"/>
      <w:r>
        <w:rPr>
          <w:rFonts w:hint="eastAsia"/>
        </w:rPr>
        <w:t xml:space="preserve">  </w:t>
      </w:r>
      <w:r w:rsidR="00CD3996">
        <w:rPr>
          <w:rFonts w:hint="eastAsia"/>
        </w:rPr>
        <w:t>17301820872</w:t>
      </w:r>
    </w:p>
    <w:p w:rsidR="00CD3996" w:rsidRPr="00AB756D" w:rsidRDefault="00CD3996" w:rsidP="00AB756D">
      <w:r>
        <w:rPr>
          <w:rFonts w:hint="eastAsia"/>
        </w:rPr>
        <w:t xml:space="preserve">                        3473834971@qq.com</w:t>
      </w:r>
    </w:p>
    <w:sectPr w:rsidR="00CD3996" w:rsidRPr="00AB756D" w:rsidSect="004724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B50" w:rsidRDefault="00CC7B50" w:rsidP="00E6655B">
      <w:pPr>
        <w:spacing w:line="240" w:lineRule="auto"/>
      </w:pPr>
      <w:r>
        <w:separator/>
      </w:r>
    </w:p>
  </w:endnote>
  <w:endnote w:type="continuationSeparator" w:id="1">
    <w:p w:rsidR="00CC7B50" w:rsidRDefault="00CC7B50" w:rsidP="00E66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B50" w:rsidRDefault="00CC7B50" w:rsidP="00E6655B">
      <w:pPr>
        <w:spacing w:line="240" w:lineRule="auto"/>
      </w:pPr>
      <w:r>
        <w:separator/>
      </w:r>
    </w:p>
  </w:footnote>
  <w:footnote w:type="continuationSeparator" w:id="1">
    <w:p w:rsidR="00CC7B50" w:rsidRDefault="00CC7B50" w:rsidP="00E66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B"/>
    <w:multiLevelType w:val="hybridMultilevel"/>
    <w:tmpl w:val="0000000B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69A627F"/>
    <w:multiLevelType w:val="hybridMultilevel"/>
    <w:tmpl w:val="BC76B17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2D35DD"/>
    <w:multiLevelType w:val="hybridMultilevel"/>
    <w:tmpl w:val="570E0DB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563F46"/>
    <w:multiLevelType w:val="hybridMultilevel"/>
    <w:tmpl w:val="324CE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5F619E"/>
    <w:multiLevelType w:val="multilevel"/>
    <w:tmpl w:val="1E5F619E"/>
    <w:lvl w:ilvl="0">
      <w:start w:val="1"/>
      <w:numFmt w:val="bullet"/>
      <w:lvlText w:val=""/>
      <w:lvlJc w:val="left"/>
      <w:pPr>
        <w:ind w:left="420" w:hanging="420"/>
      </w:pPr>
      <w:rPr>
        <w:rFonts w:ascii="Wingdings" w:hAnsi="Wingdings" w:hint="default"/>
        <w:color w:val="1F3864" w:themeColor="accent5" w:themeShade="8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464517"/>
    <w:multiLevelType w:val="multilevel"/>
    <w:tmpl w:val="24464517"/>
    <w:lvl w:ilvl="0">
      <w:start w:val="1"/>
      <w:numFmt w:val="bullet"/>
      <w:lvlText w:val=""/>
      <w:lvlJc w:val="left"/>
      <w:pPr>
        <w:ind w:left="420" w:hanging="420"/>
      </w:pPr>
      <w:rPr>
        <w:rFonts w:ascii="Wingdings" w:hAnsi="Wingdings" w:hint="default"/>
        <w:color w:val="1F3864" w:themeColor="accent5" w:themeShade="8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CE7D3E"/>
    <w:multiLevelType w:val="multilevel"/>
    <w:tmpl w:val="30CE7D3E"/>
    <w:lvl w:ilvl="0">
      <w:start w:val="1"/>
      <w:numFmt w:val="bullet"/>
      <w:lvlText w:val="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D44768"/>
    <w:multiLevelType w:val="hybridMultilevel"/>
    <w:tmpl w:val="69A42278"/>
    <w:lvl w:ilvl="0" w:tplc="FFFFFFFF">
      <w:start w:val="1"/>
      <w:numFmt w:val="bullet"/>
      <w:lvlText w:val=""/>
      <w:lvlJc w:val="left"/>
      <w:pPr>
        <w:ind w:left="780" w:hanging="420"/>
      </w:pPr>
      <w:rPr>
        <w:rFonts w:ascii="Symbol" w:hAnsi="Symbol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1BB760E"/>
    <w:multiLevelType w:val="multilevel"/>
    <w:tmpl w:val="41BB760E"/>
    <w:lvl w:ilvl="0">
      <w:start w:val="1"/>
      <w:numFmt w:val="bullet"/>
      <w:lvlText w:val="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57266A9"/>
    <w:multiLevelType w:val="hybridMultilevel"/>
    <w:tmpl w:val="7512D4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AE09B6"/>
    <w:multiLevelType w:val="hybridMultilevel"/>
    <w:tmpl w:val="83A49914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112948"/>
    <w:multiLevelType w:val="multilevel"/>
    <w:tmpl w:val="64112948"/>
    <w:lvl w:ilvl="0">
      <w:start w:val="1"/>
      <w:numFmt w:val="bullet"/>
      <w:lvlText w:val="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2426E3"/>
    <w:multiLevelType w:val="hybridMultilevel"/>
    <w:tmpl w:val="0D8C02E8"/>
    <w:lvl w:ilvl="0" w:tplc="FFFFFFFF">
      <w:start w:val="1"/>
      <w:numFmt w:val="bullet"/>
      <w:lvlText w:val=""/>
      <w:lvlJc w:val="left"/>
      <w:pPr>
        <w:ind w:left="780" w:hanging="42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E72253E"/>
    <w:multiLevelType w:val="hybridMultilevel"/>
    <w:tmpl w:val="E39C61B4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13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15"/>
  </w:num>
  <w:num w:numId="12">
    <w:abstractNumId w:val="3"/>
  </w:num>
  <w:num w:numId="13">
    <w:abstractNumId w:val="9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1265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922"/>
    <w:rsid w:val="0001446E"/>
    <w:rsid w:val="00031E3F"/>
    <w:rsid w:val="0005690D"/>
    <w:rsid w:val="00073416"/>
    <w:rsid w:val="000737CD"/>
    <w:rsid w:val="0008000C"/>
    <w:rsid w:val="000A1B4D"/>
    <w:rsid w:val="000B6709"/>
    <w:rsid w:val="000C48B3"/>
    <w:rsid w:val="000D36D0"/>
    <w:rsid w:val="000D49A3"/>
    <w:rsid w:val="000D7BB0"/>
    <w:rsid w:val="000E441B"/>
    <w:rsid w:val="000E5839"/>
    <w:rsid w:val="00100B06"/>
    <w:rsid w:val="001120F4"/>
    <w:rsid w:val="00115D72"/>
    <w:rsid w:val="00115E0D"/>
    <w:rsid w:val="00116958"/>
    <w:rsid w:val="00120069"/>
    <w:rsid w:val="00130AA6"/>
    <w:rsid w:val="001411F0"/>
    <w:rsid w:val="00187CA7"/>
    <w:rsid w:val="0019376B"/>
    <w:rsid w:val="001B12E0"/>
    <w:rsid w:val="001B7410"/>
    <w:rsid w:val="001C5682"/>
    <w:rsid w:val="001D5C3B"/>
    <w:rsid w:val="001E5699"/>
    <w:rsid w:val="001F567D"/>
    <w:rsid w:val="002139CA"/>
    <w:rsid w:val="00221491"/>
    <w:rsid w:val="00230218"/>
    <w:rsid w:val="00234CFD"/>
    <w:rsid w:val="0026725C"/>
    <w:rsid w:val="002A0AB0"/>
    <w:rsid w:val="002C6A6A"/>
    <w:rsid w:val="002E7824"/>
    <w:rsid w:val="002F1989"/>
    <w:rsid w:val="00317C08"/>
    <w:rsid w:val="0033239D"/>
    <w:rsid w:val="00343A6A"/>
    <w:rsid w:val="00353C7B"/>
    <w:rsid w:val="00373D8D"/>
    <w:rsid w:val="003D0A1E"/>
    <w:rsid w:val="00410E93"/>
    <w:rsid w:val="00422E78"/>
    <w:rsid w:val="00424D38"/>
    <w:rsid w:val="00431704"/>
    <w:rsid w:val="004724B2"/>
    <w:rsid w:val="0048319B"/>
    <w:rsid w:val="004A3F92"/>
    <w:rsid w:val="004B3FB4"/>
    <w:rsid w:val="004B6336"/>
    <w:rsid w:val="004C06DC"/>
    <w:rsid w:val="0050160D"/>
    <w:rsid w:val="00542729"/>
    <w:rsid w:val="00550F6E"/>
    <w:rsid w:val="00580A18"/>
    <w:rsid w:val="0058645E"/>
    <w:rsid w:val="005864B9"/>
    <w:rsid w:val="005940D7"/>
    <w:rsid w:val="005B5828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37270"/>
    <w:rsid w:val="00745B85"/>
    <w:rsid w:val="00753631"/>
    <w:rsid w:val="00757B3C"/>
    <w:rsid w:val="007954D1"/>
    <w:rsid w:val="007C3611"/>
    <w:rsid w:val="007D37DF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8F5253"/>
    <w:rsid w:val="0091107E"/>
    <w:rsid w:val="00927049"/>
    <w:rsid w:val="00931B68"/>
    <w:rsid w:val="00946FAE"/>
    <w:rsid w:val="00966D96"/>
    <w:rsid w:val="009B3552"/>
    <w:rsid w:val="00A04BC9"/>
    <w:rsid w:val="00A25945"/>
    <w:rsid w:val="00A44FC4"/>
    <w:rsid w:val="00A80FEC"/>
    <w:rsid w:val="00AA483E"/>
    <w:rsid w:val="00AB756D"/>
    <w:rsid w:val="00AC252D"/>
    <w:rsid w:val="00AD3376"/>
    <w:rsid w:val="00AE0207"/>
    <w:rsid w:val="00AE7286"/>
    <w:rsid w:val="00B328A8"/>
    <w:rsid w:val="00B34BB9"/>
    <w:rsid w:val="00B453FC"/>
    <w:rsid w:val="00B728F4"/>
    <w:rsid w:val="00BA6412"/>
    <w:rsid w:val="00BC26E7"/>
    <w:rsid w:val="00BD410D"/>
    <w:rsid w:val="00BE69EF"/>
    <w:rsid w:val="00C03E0C"/>
    <w:rsid w:val="00C15D78"/>
    <w:rsid w:val="00C30C1A"/>
    <w:rsid w:val="00C31ADC"/>
    <w:rsid w:val="00C32400"/>
    <w:rsid w:val="00C60961"/>
    <w:rsid w:val="00C72CCF"/>
    <w:rsid w:val="00C76EEF"/>
    <w:rsid w:val="00C922E5"/>
    <w:rsid w:val="00C94B93"/>
    <w:rsid w:val="00CA3DE5"/>
    <w:rsid w:val="00CC2503"/>
    <w:rsid w:val="00CC7B50"/>
    <w:rsid w:val="00CD3996"/>
    <w:rsid w:val="00CD42CC"/>
    <w:rsid w:val="00CD60FF"/>
    <w:rsid w:val="00CD6EEC"/>
    <w:rsid w:val="00CF5AFF"/>
    <w:rsid w:val="00D06F15"/>
    <w:rsid w:val="00D52A36"/>
    <w:rsid w:val="00D565A9"/>
    <w:rsid w:val="00D63E82"/>
    <w:rsid w:val="00D77D8A"/>
    <w:rsid w:val="00D8604D"/>
    <w:rsid w:val="00D9509A"/>
    <w:rsid w:val="00DA7C99"/>
    <w:rsid w:val="00DC7180"/>
    <w:rsid w:val="00DD746D"/>
    <w:rsid w:val="00DE12E9"/>
    <w:rsid w:val="00E20DA6"/>
    <w:rsid w:val="00E25253"/>
    <w:rsid w:val="00E526E6"/>
    <w:rsid w:val="00E57D00"/>
    <w:rsid w:val="00E660BF"/>
    <w:rsid w:val="00E6655B"/>
    <w:rsid w:val="00E7549E"/>
    <w:rsid w:val="00EA60A7"/>
    <w:rsid w:val="00EC3B18"/>
    <w:rsid w:val="00EE2DED"/>
    <w:rsid w:val="00EE65FC"/>
    <w:rsid w:val="00F16E01"/>
    <w:rsid w:val="00F30FED"/>
    <w:rsid w:val="00F35942"/>
    <w:rsid w:val="00F370C0"/>
    <w:rsid w:val="00F5226E"/>
    <w:rsid w:val="00F63F6E"/>
    <w:rsid w:val="00F7745D"/>
    <w:rsid w:val="00FA5A62"/>
    <w:rsid w:val="00FB67A9"/>
    <w:rsid w:val="00FE2DF9"/>
    <w:rsid w:val="00FF0D0F"/>
    <w:rsid w:val="0BE5119B"/>
    <w:rsid w:val="192E2F45"/>
    <w:rsid w:val="1D2F573C"/>
    <w:rsid w:val="20B85FF0"/>
    <w:rsid w:val="37827F85"/>
    <w:rsid w:val="47C1457B"/>
    <w:rsid w:val="489061BE"/>
    <w:rsid w:val="4BCE0AD7"/>
    <w:rsid w:val="58402A23"/>
    <w:rsid w:val="64683D55"/>
    <w:rsid w:val="70F04A57"/>
    <w:rsid w:val="749F2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uiPriority="0" w:unhideWhenUsed="0" w:qFormat="1"/>
    <w:lsdException w:name="Title" w:semiHidden="0" w:uiPriority="10" w:unhideWhenUsed="0" w:qFormat="1"/>
    <w:lsdException w:name="Closing" w:semiHidden="0" w:qFormat="1"/>
    <w:lsdException w:name="Default Paragraph Font" w:semiHidden="0" w:uiPriority="1" w:qFormat="1"/>
    <w:lsdException w:name="Subtitle" w:semiHidden="0" w:uiPriority="11" w:unhideWhenUsed="0" w:qFormat="1"/>
    <w:lsdException w:name="Salutation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4B2"/>
    <w:pPr>
      <w:spacing w:line="360" w:lineRule="exact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4724B2"/>
    <w:rPr>
      <w:rFonts w:ascii="华文细黑" w:eastAsia="华文细黑" w:hAnsi="华文细黑"/>
      <w:color w:val="000000" w:themeColor="text1"/>
      <w:sz w:val="24"/>
      <w:szCs w:val="24"/>
    </w:rPr>
  </w:style>
  <w:style w:type="paragraph" w:styleId="a4">
    <w:name w:val="Closing"/>
    <w:basedOn w:val="a"/>
    <w:link w:val="Char0"/>
    <w:uiPriority w:val="99"/>
    <w:unhideWhenUsed/>
    <w:qFormat/>
    <w:rsid w:val="004724B2"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paragraph" w:styleId="a5">
    <w:name w:val="Balloon Text"/>
    <w:basedOn w:val="a"/>
    <w:link w:val="Char1"/>
    <w:uiPriority w:val="99"/>
    <w:unhideWhenUsed/>
    <w:qFormat/>
    <w:rsid w:val="004724B2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724B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7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rsid w:val="004724B2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sid w:val="004724B2"/>
    <w:rPr>
      <w:color w:val="0563C1" w:themeColor="hyperlink"/>
      <w:u w:val="single"/>
    </w:rPr>
  </w:style>
  <w:style w:type="character" w:styleId="aa">
    <w:name w:val="annotation reference"/>
    <w:qFormat/>
    <w:rsid w:val="004724B2"/>
    <w:rPr>
      <w:rFonts w:cs="Times New Roman"/>
      <w:sz w:val="21"/>
      <w:szCs w:val="21"/>
    </w:rPr>
  </w:style>
  <w:style w:type="paragraph" w:customStyle="1" w:styleId="1">
    <w:name w:val="无间隔1"/>
    <w:link w:val="Char4"/>
    <w:uiPriority w:val="1"/>
    <w:qFormat/>
    <w:rsid w:val="004724B2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1"/>
    <w:uiPriority w:val="1"/>
    <w:qFormat/>
    <w:rsid w:val="004724B2"/>
    <w:rPr>
      <w:kern w:val="0"/>
      <w:sz w:val="22"/>
    </w:rPr>
  </w:style>
  <w:style w:type="paragraph" w:customStyle="1" w:styleId="10">
    <w:name w:val="无间隔1"/>
    <w:uiPriority w:val="1"/>
    <w:qFormat/>
    <w:rsid w:val="004724B2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rsid w:val="004724B2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customStyle="1" w:styleId="2">
    <w:name w:val="列出段落2"/>
    <w:basedOn w:val="a"/>
    <w:uiPriority w:val="99"/>
    <w:qFormat/>
    <w:rsid w:val="004724B2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character" w:customStyle="1" w:styleId="Char3">
    <w:name w:val="页眉 Char"/>
    <w:basedOn w:val="a0"/>
    <w:link w:val="a7"/>
    <w:uiPriority w:val="99"/>
    <w:qFormat/>
    <w:rsid w:val="004724B2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724B2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qFormat/>
    <w:rsid w:val="004724B2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0">
    <w:name w:val="结束语 Char"/>
    <w:basedOn w:val="a0"/>
    <w:link w:val="a4"/>
    <w:uiPriority w:val="99"/>
    <w:qFormat/>
    <w:rsid w:val="004724B2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4724B2"/>
    <w:rPr>
      <w:sz w:val="18"/>
      <w:szCs w:val="18"/>
    </w:rPr>
  </w:style>
  <w:style w:type="paragraph" w:customStyle="1" w:styleId="20">
    <w:name w:val="列出段落2"/>
    <w:basedOn w:val="a"/>
    <w:uiPriority w:val="99"/>
    <w:qFormat/>
    <w:rsid w:val="004724B2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styleId="ab">
    <w:name w:val="List Paragraph"/>
    <w:basedOn w:val="a"/>
    <w:uiPriority w:val="34"/>
    <w:qFormat/>
    <w:rsid w:val="00AB756D"/>
    <w:pPr>
      <w:adjustRightInd w:val="0"/>
      <w:snapToGrid w:val="0"/>
      <w:spacing w:after="200" w:line="240" w:lineRule="auto"/>
      <w:ind w:firstLineChars="200" w:firstLine="420"/>
    </w:pPr>
    <w:rPr>
      <w:rFonts w:ascii="Tahoma" w:eastAsia="微软雅黑" w:hAnsi="Tahoma"/>
      <w:kern w:val="0"/>
      <w:sz w:val="22"/>
    </w:rPr>
  </w:style>
  <w:style w:type="paragraph" w:customStyle="1" w:styleId="Default">
    <w:name w:val="Default"/>
    <w:rsid w:val="00F63F6E"/>
    <w:pPr>
      <w:widowControl w:val="0"/>
      <w:autoSpaceDE w:val="0"/>
      <w:autoSpaceDN w:val="0"/>
      <w:adjustRightInd w:val="0"/>
    </w:pPr>
    <w:rPr>
      <w:rFonts w:ascii="Calibri" w:eastAsia="微软雅黑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718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7312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5552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60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3182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mit-s3511441-rashivromio-bhusal/iRadar-iO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3491005/iRadar" TargetMode="External"/><Relationship Id="rId10" Type="http://schemas.openxmlformats.org/officeDocument/2006/relationships/hyperlink" Target="https://github.com/s3491005/iRada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0701E-C592-4339-8A93-FCC41E28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458</Words>
  <Characters>2614</Characters>
  <Application>Microsoft Office Word</Application>
  <DocSecurity>0</DocSecurity>
  <Lines>21</Lines>
  <Paragraphs>6</Paragraphs>
  <ScaleCrop>false</ScaleCrop>
  <Company>Microsoft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薛红庆</cp:lastModifiedBy>
  <cp:revision>212</cp:revision>
  <cp:lastPrinted>2016-06-16T00:24:00Z</cp:lastPrinted>
  <dcterms:created xsi:type="dcterms:W3CDTF">2016-03-07T05:12:00Z</dcterms:created>
  <dcterms:modified xsi:type="dcterms:W3CDTF">2018-06-28T09:23:00Z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